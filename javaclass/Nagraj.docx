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5DAF57">
      <w:pPr>
        <w:spacing w:after="0" w:line="360" w:lineRule="auto"/>
        <w:jc w:val="center"/>
        <w:rPr>
          <w:rFonts w:ascii="Verdana" w:hAnsi="Verdana" w:eastAsia="Verdana" w:cs="Verdana"/>
          <w:b/>
          <w:bCs/>
          <w:color w:val="1F497D"/>
          <w:sz w:val="18"/>
          <w:szCs w:val="18"/>
        </w:rPr>
      </w:pPr>
    </w:p>
    <w:p w14:paraId="18295C5D">
      <w:pPr>
        <w:pBdr>
          <w:top w:val="single" w:color="auto" w:sz="4" w:space="1"/>
          <w:left w:val="single" w:color="auto" w:sz="4" w:space="4"/>
          <w:bottom w:val="single" w:color="auto" w:sz="4" w:space="1"/>
          <w:right w:val="single" w:color="auto" w:sz="4" w:space="4"/>
        </w:pBdr>
        <w:spacing w:after="0" w:line="360" w:lineRule="auto"/>
        <w:ind w:firstLine="4862" w:firstLineChars="2700"/>
        <w:rPr>
          <w:rFonts w:ascii="Arial Black" w:hAnsi="Arial Black" w:eastAsia="Verdana" w:cs="Verdana"/>
          <w:b/>
          <w:bCs/>
          <w:color w:val="1F497D"/>
          <w:sz w:val="18"/>
          <w:szCs w:val="18"/>
        </w:rPr>
      </w:pPr>
    </w:p>
    <w:p w14:paraId="2F4B7295">
      <w:pPr>
        <w:pBdr>
          <w:top w:val="single" w:color="auto" w:sz="4" w:space="1"/>
          <w:left w:val="single" w:color="auto" w:sz="4" w:space="4"/>
          <w:bottom w:val="single" w:color="auto" w:sz="4" w:space="1"/>
          <w:right w:val="single" w:color="auto" w:sz="4" w:space="4"/>
        </w:pBdr>
        <w:spacing w:after="0" w:line="360" w:lineRule="auto"/>
        <w:ind w:firstLine="4862" w:firstLineChars="2700"/>
        <w:rPr>
          <w:rFonts w:hint="default" w:ascii="Roboto" w:hAnsi="Roboto"/>
          <w:color w:val="1F1F1F"/>
          <w:sz w:val="21"/>
          <w:szCs w:val="21"/>
          <w:shd w:val="clear" w:color="auto" w:fill="E9EEF6"/>
          <w:lang w:val="en-US"/>
        </w:rPr>
      </w:pPr>
      <w:r>
        <w:rPr>
          <w:rFonts w:ascii="Arial Black" w:hAnsi="Arial Black" w:eastAsia="Verdana" w:cs="Verdana"/>
          <w:b/>
          <w:bCs/>
          <w:color w:val="1F497D"/>
          <w:sz w:val="18"/>
          <w:szCs w:val="18"/>
        </w:rPr>
        <w:t xml:space="preserve"> </w:t>
      </w:r>
      <w:r>
        <w:rPr>
          <w:rFonts w:hint="default" w:ascii="Arial Black" w:hAnsi="Arial Black" w:eastAsia="Verdana" w:cs="Verdana"/>
          <w:b/>
          <w:bCs/>
          <w:color w:val="1F497D"/>
          <w:sz w:val="18"/>
          <w:szCs w:val="18"/>
          <w:lang w:val="en-US"/>
        </w:rPr>
        <w:t>Nagraj Panchal</w:t>
      </w:r>
    </w:p>
    <w:p w14:paraId="1FDC400D">
      <w:pPr>
        <w:pBdr>
          <w:top w:val="single" w:color="auto" w:sz="4" w:space="1"/>
          <w:left w:val="single" w:color="auto" w:sz="4" w:space="4"/>
          <w:bottom w:val="single" w:color="auto" w:sz="4" w:space="1"/>
          <w:right w:val="single" w:color="auto" w:sz="4" w:space="4"/>
        </w:pBdr>
        <w:spacing w:after="0" w:line="360" w:lineRule="auto"/>
        <w:rPr>
          <w:rFonts w:ascii="Arial Black" w:hAnsi="Arial Black" w:eastAsia="Verdana" w:cs="Verdana"/>
          <w:b/>
          <w:bCs/>
          <w:color w:val="376092" w:themeColor="accent1" w:themeShade="BF"/>
          <w:sz w:val="18"/>
          <w:szCs w:val="18"/>
        </w:rPr>
      </w:pPr>
      <w:r>
        <w:rPr>
          <w:rFonts w:ascii="Arial Black" w:hAnsi="Arial Black" w:eastAsia="Verdana" w:cs="Verdana"/>
          <w:color w:val="1F497D"/>
          <w:sz w:val="18"/>
          <w:szCs w:val="18"/>
        </w:rPr>
        <w:t xml:space="preserve">Email Id: </w:t>
      </w:r>
      <w:r>
        <w:rPr>
          <w:rFonts w:hint="default" w:ascii="Arial Black" w:hAnsi="Arial Black" w:eastAsia="Verdana" w:cs="Verdana"/>
          <w:color w:val="1F497D"/>
          <w:sz w:val="18"/>
          <w:szCs w:val="18"/>
          <w:lang w:val="en-US"/>
        </w:rPr>
        <w:t xml:space="preserve"> </w:t>
      </w:r>
      <w:r>
        <w:rPr>
          <w:rFonts w:hint="default" w:ascii="Arial Black" w:hAnsi="Arial Black" w:eastAsia="Verdana" w:cs="Verdana"/>
          <w:b/>
          <w:bCs/>
          <w:color w:val="1F497D"/>
          <w:sz w:val="18"/>
          <w:szCs w:val="18"/>
          <w:lang w:val="en-US"/>
        </w:rPr>
        <w:t>nagrajpanchal@113@gmail.com</w:t>
      </w:r>
      <w:r>
        <w:rPr>
          <w:rFonts w:ascii="Arial Black" w:hAnsi="Arial Black" w:eastAsia="Verdana" w:cs="Verdana"/>
          <w:b/>
          <w:bCs/>
          <w:color w:val="1F497D"/>
          <w:sz w:val="18"/>
          <w:szCs w:val="18"/>
        </w:rPr>
        <w:t xml:space="preserve">        </w:t>
      </w:r>
      <w:r>
        <w:rPr>
          <w:rFonts w:hint="default" w:ascii="Arial Black" w:hAnsi="Arial Black" w:eastAsia="Verdana" w:cs="Verdana"/>
          <w:b/>
          <w:bCs/>
          <w:color w:val="1F497D"/>
          <w:sz w:val="18"/>
          <w:szCs w:val="18"/>
          <w:lang w:val="en-US"/>
        </w:rPr>
        <w:t xml:space="preserve">   </w:t>
      </w:r>
      <w:r>
        <w:rPr>
          <w:rFonts w:ascii="Arial Black" w:hAnsi="Arial Black" w:eastAsia="Verdana" w:cs="Verdana"/>
          <w:b/>
          <w:bCs/>
          <w:color w:val="1F497D"/>
          <w:sz w:val="18"/>
          <w:szCs w:val="18"/>
        </w:rPr>
        <w:t xml:space="preserve">                              </w:t>
      </w:r>
      <w:r>
        <w:rPr>
          <w:rFonts w:hint="default" w:ascii="Arial Black" w:hAnsi="Arial Black" w:eastAsia="Verdana" w:cs="Verdana"/>
          <w:b/>
          <w:bCs/>
          <w:color w:val="1F497D"/>
          <w:sz w:val="18"/>
          <w:szCs w:val="18"/>
          <w:lang w:val="en-US"/>
        </w:rPr>
        <w:tab/>
        <w:t/>
      </w:r>
      <w:r>
        <w:rPr>
          <w:rFonts w:hint="default" w:ascii="Arial Black" w:hAnsi="Arial Black" w:eastAsia="Verdana" w:cs="Verdana"/>
          <w:b/>
          <w:bCs/>
          <w:color w:val="1F497D"/>
          <w:sz w:val="18"/>
          <w:szCs w:val="18"/>
          <w:lang w:val="en-US"/>
        </w:rPr>
        <w:tab/>
      </w:r>
      <w:r>
        <w:rPr>
          <w:rFonts w:ascii="Arial Black" w:hAnsi="Arial Black" w:eastAsia="Verdana" w:cs="Verdana"/>
          <w:b/>
          <w:bCs/>
          <w:color w:val="1F497D"/>
          <w:sz w:val="18"/>
          <w:szCs w:val="18"/>
        </w:rPr>
        <w:t xml:space="preserve">     Ph.  </w:t>
      </w:r>
      <w:r>
        <w:rPr>
          <w:rFonts w:ascii="Arial Black" w:hAnsi="Arial Black" w:eastAsia="Verdana" w:cs="Verdana"/>
          <w:b/>
          <w:bCs/>
          <w:color w:val="376092" w:themeColor="accent1" w:themeShade="BF"/>
          <w:sz w:val="18"/>
          <w:szCs w:val="18"/>
        </w:rPr>
        <w:t>+91-8197204842</w:t>
      </w:r>
    </w:p>
    <w:p w14:paraId="5F91F3FC">
      <w:pPr>
        <w:spacing w:after="0" w:line="360" w:lineRule="auto"/>
        <w:jc w:val="center"/>
        <w:rPr>
          <w:rStyle w:val="13"/>
          <w:rFonts w:ascii="Verdana" w:hAnsi="Verdana" w:eastAsia="Verdana" w:cs="Verdana"/>
          <w:b/>
          <w:bCs/>
          <w:color w:val="0070C0"/>
          <w:sz w:val="18"/>
          <w:szCs w:val="18"/>
        </w:rPr>
      </w:pPr>
    </w:p>
    <w:p w14:paraId="7D49EC66">
      <w:pPr>
        <w:spacing w:after="0" w:line="360" w:lineRule="auto"/>
        <w:jc w:val="center"/>
        <w:rPr>
          <w:rFonts w:ascii="Verdana" w:hAnsi="Verdana" w:cs="Verdana"/>
          <w:sz w:val="18"/>
          <w:szCs w:val="18"/>
        </w:rPr>
      </w:pPr>
      <w:r>
        <w:rPr>
          <w:rFonts w:ascii="Verdana" w:hAnsi="Verdana" w:eastAsia="Verdana" w:cs="Verdana"/>
          <w:b/>
          <w:color w:val="1F497D"/>
          <w:sz w:val="18"/>
          <w:szCs w:val="18"/>
          <w:u w:val="single"/>
        </w:rPr>
        <w:t>PROFESSIONAL SUMMARY:</w:t>
      </w:r>
    </w:p>
    <w:p w14:paraId="17FF0DCD">
      <w:pPr>
        <w:numPr>
          <w:ilvl w:val="0"/>
          <w:numId w:val="2"/>
        </w:numPr>
        <w:pBdr>
          <w:left w:val="none" w:color="auto" w:sz="0" w:space="8"/>
        </w:pBdr>
        <w:spacing w:after="0" w:line="360" w:lineRule="auto"/>
        <w:ind w:left="360"/>
        <w:jc w:val="both"/>
        <w:rPr>
          <w:rFonts w:ascii="Verdana" w:hAnsi="Verdana" w:cs="Verdana"/>
          <w:sz w:val="18"/>
          <w:szCs w:val="18"/>
        </w:rPr>
      </w:pPr>
      <w:r>
        <w:rPr>
          <w:rFonts w:ascii="Verdana" w:hAnsi="Verdana" w:eastAsia="Verdana" w:cs="Verdana"/>
          <w:sz w:val="18"/>
          <w:szCs w:val="18"/>
        </w:rPr>
        <w:t>Having</w:t>
      </w:r>
      <w:r>
        <w:rPr>
          <w:rFonts w:ascii="Verdana" w:hAnsi="Verdana" w:eastAsia="Verdana" w:cs="Verdana"/>
          <w:b/>
          <w:bCs/>
          <w:sz w:val="18"/>
          <w:szCs w:val="18"/>
        </w:rPr>
        <w:t xml:space="preserve"> 5+ Years</w:t>
      </w:r>
      <w:r>
        <w:rPr>
          <w:rFonts w:ascii="Verdana" w:hAnsi="Verdana" w:eastAsia="Verdana" w:cs="Verdana"/>
          <w:sz w:val="18"/>
          <w:szCs w:val="18"/>
        </w:rPr>
        <w:t xml:space="preserve"> of experience as a Software Engineer in developing Web based Applications using</w:t>
      </w:r>
      <w:r>
        <w:rPr>
          <w:rFonts w:ascii="Verdana" w:hAnsi="Verdana" w:eastAsia="Verdana" w:cs="Verdana"/>
          <w:b/>
          <w:bCs/>
          <w:sz w:val="18"/>
          <w:szCs w:val="18"/>
        </w:rPr>
        <w:t xml:space="preserve"> Java, J2EE </w:t>
      </w:r>
      <w:r>
        <w:rPr>
          <w:rFonts w:ascii="Verdana" w:hAnsi="Verdana" w:eastAsia="Verdana" w:cs="Verdana"/>
          <w:sz w:val="18"/>
          <w:szCs w:val="18"/>
        </w:rPr>
        <w:t>technologies.</w:t>
      </w:r>
    </w:p>
    <w:p w14:paraId="2EC137FB">
      <w:pPr>
        <w:widowControl w:val="0"/>
        <w:numPr>
          <w:ilvl w:val="0"/>
          <w:numId w:val="2"/>
        </w:numPr>
        <w:pBdr>
          <w:left w:val="none" w:color="auto" w:sz="0" w:space="8"/>
        </w:pBdr>
        <w:spacing w:after="0" w:line="360" w:lineRule="auto"/>
        <w:ind w:left="360"/>
        <w:jc w:val="both"/>
        <w:rPr>
          <w:rFonts w:ascii="Verdana" w:hAnsi="Verdana" w:cs="Verdana"/>
          <w:sz w:val="18"/>
          <w:szCs w:val="18"/>
        </w:rPr>
      </w:pPr>
      <w:r>
        <w:rPr>
          <w:rFonts w:ascii="Verdana" w:hAnsi="Verdana" w:eastAsia="Verdana" w:cs="Verdana"/>
          <w:sz w:val="18"/>
          <w:szCs w:val="18"/>
        </w:rPr>
        <w:t xml:space="preserve">Working Experience on </w:t>
      </w:r>
      <w:r>
        <w:rPr>
          <w:rFonts w:ascii="Verdana" w:hAnsi="Verdana" w:eastAsia="Verdana" w:cs="Verdana"/>
          <w:b/>
          <w:sz w:val="18"/>
          <w:szCs w:val="18"/>
        </w:rPr>
        <w:t xml:space="preserve">Java8, </w:t>
      </w:r>
      <w:r>
        <w:rPr>
          <w:rFonts w:ascii="Verdana" w:hAnsi="Verdana" w:eastAsia="Verdana" w:cs="Verdana"/>
          <w:b/>
          <w:bCs/>
          <w:sz w:val="18"/>
          <w:szCs w:val="18"/>
        </w:rPr>
        <w:t>Spring IOC, Spring MVC, Spring Boot, Spring Data JPA, Hibernate, JPA, Micro services, Restful Web Services, Oracle and MySQL, CICD,Jenkins and AWS.</w:t>
      </w:r>
    </w:p>
    <w:p w14:paraId="458D6F1A">
      <w:pPr>
        <w:numPr>
          <w:ilvl w:val="0"/>
          <w:numId w:val="2"/>
        </w:numPr>
        <w:pBdr>
          <w:left w:val="none" w:color="auto" w:sz="0" w:space="8"/>
        </w:pBdr>
        <w:spacing w:after="0" w:line="360" w:lineRule="auto"/>
        <w:ind w:left="360"/>
        <w:jc w:val="both"/>
        <w:rPr>
          <w:rFonts w:ascii="Verdana" w:hAnsi="Verdana" w:cs="Verdana"/>
          <w:b/>
          <w:sz w:val="18"/>
          <w:szCs w:val="18"/>
        </w:rPr>
      </w:pPr>
      <w:r>
        <w:rPr>
          <w:rFonts w:ascii="Verdana" w:hAnsi="Verdana" w:eastAsia="Verdana" w:cs="Verdana"/>
          <w:sz w:val="18"/>
          <w:szCs w:val="18"/>
        </w:rPr>
        <w:t xml:space="preserve">Experience in developing applications using Model-View-Controller architecture using </w:t>
      </w:r>
      <w:r>
        <w:rPr>
          <w:rFonts w:ascii="Verdana" w:hAnsi="Verdana" w:eastAsia="Verdana" w:cs="Verdana"/>
          <w:b/>
          <w:sz w:val="18"/>
          <w:szCs w:val="18"/>
        </w:rPr>
        <w:t>S</w:t>
      </w:r>
      <w:r>
        <w:rPr>
          <w:rFonts w:ascii="Verdana" w:hAnsi="Verdana" w:eastAsia="Verdana" w:cs="Verdana"/>
          <w:b/>
          <w:bCs/>
          <w:sz w:val="18"/>
          <w:szCs w:val="18"/>
        </w:rPr>
        <w:t xml:space="preserve">pring MVC </w:t>
      </w:r>
      <w:r>
        <w:rPr>
          <w:rFonts w:ascii="Verdana" w:hAnsi="Verdana" w:eastAsia="Verdana" w:cs="Verdana"/>
          <w:bCs/>
          <w:sz w:val="18"/>
          <w:szCs w:val="18"/>
        </w:rPr>
        <w:t>and</w:t>
      </w:r>
      <w:r>
        <w:rPr>
          <w:rFonts w:ascii="Verdana" w:hAnsi="Verdana" w:eastAsia="Verdana" w:cs="Verdana"/>
          <w:b/>
          <w:bCs/>
          <w:sz w:val="18"/>
          <w:szCs w:val="18"/>
        </w:rPr>
        <w:t xml:space="preserve"> </w:t>
      </w:r>
      <w:r>
        <w:rPr>
          <w:rFonts w:ascii="Verdana" w:hAnsi="Verdana" w:eastAsia="Verdana" w:cs="Verdana"/>
          <w:bCs/>
          <w:sz w:val="18"/>
          <w:szCs w:val="18"/>
        </w:rPr>
        <w:t>also worked on</w:t>
      </w:r>
      <w:r>
        <w:rPr>
          <w:rFonts w:ascii="Verdana" w:hAnsi="Verdana" w:eastAsia="Verdana" w:cs="Verdana"/>
          <w:b/>
          <w:bCs/>
          <w:sz w:val="18"/>
          <w:szCs w:val="18"/>
        </w:rPr>
        <w:t xml:space="preserve"> Spring Boot</w:t>
      </w:r>
      <w:r>
        <w:rPr>
          <w:rFonts w:ascii="Verdana" w:hAnsi="Verdana" w:eastAsia="Verdana" w:cs="Verdana"/>
          <w:sz w:val="18"/>
          <w:szCs w:val="18"/>
        </w:rPr>
        <w:t xml:space="preserve">, </w:t>
      </w:r>
      <w:r>
        <w:rPr>
          <w:rFonts w:ascii="Verdana" w:hAnsi="Verdana" w:eastAsia="Verdana" w:cs="Verdana"/>
          <w:b/>
          <w:sz w:val="18"/>
          <w:szCs w:val="18"/>
        </w:rPr>
        <w:t>Micro services, Restful Web Services and Kafka.</w:t>
      </w:r>
    </w:p>
    <w:p w14:paraId="5DEC06E5">
      <w:pPr>
        <w:widowControl w:val="0"/>
        <w:numPr>
          <w:ilvl w:val="0"/>
          <w:numId w:val="2"/>
        </w:numPr>
        <w:pBdr>
          <w:left w:val="none" w:color="auto" w:sz="0" w:space="8"/>
        </w:pBdr>
        <w:spacing w:after="0" w:line="360" w:lineRule="auto"/>
        <w:ind w:left="360"/>
        <w:jc w:val="both"/>
        <w:rPr>
          <w:rFonts w:ascii="Verdana" w:hAnsi="Verdana" w:cs="Verdana"/>
          <w:sz w:val="18"/>
          <w:szCs w:val="18"/>
        </w:rPr>
      </w:pPr>
      <w:r>
        <w:rPr>
          <w:rFonts w:ascii="Verdana" w:hAnsi="Verdana" w:eastAsia="Verdana" w:cs="Verdana"/>
          <w:sz w:val="18"/>
          <w:szCs w:val="18"/>
        </w:rPr>
        <w:t>Good Exposure on OBJECT ORIENTED PROGRAMMING.</w:t>
      </w:r>
    </w:p>
    <w:p w14:paraId="42D15FD9">
      <w:pPr>
        <w:numPr>
          <w:ilvl w:val="0"/>
          <w:numId w:val="2"/>
        </w:numPr>
        <w:pBdr>
          <w:left w:val="none" w:color="auto" w:sz="0" w:space="8"/>
        </w:pBdr>
        <w:spacing w:after="0" w:line="360" w:lineRule="auto"/>
        <w:ind w:left="360"/>
        <w:jc w:val="both"/>
        <w:rPr>
          <w:rFonts w:ascii="Verdana" w:hAnsi="Verdana" w:cs="Verdana"/>
          <w:sz w:val="18"/>
          <w:szCs w:val="18"/>
        </w:rPr>
      </w:pPr>
      <w:r>
        <w:rPr>
          <w:rFonts w:ascii="Verdana" w:hAnsi="Verdana" w:eastAsia="Verdana" w:cs="Verdana"/>
          <w:sz w:val="18"/>
          <w:szCs w:val="18"/>
        </w:rPr>
        <w:t xml:space="preserve">Experience in creating Single Page Applications (SPAs) using </w:t>
      </w:r>
      <w:r>
        <w:rPr>
          <w:rFonts w:ascii="Verdana" w:hAnsi="Verdana" w:eastAsia="Verdana" w:cs="Verdana"/>
          <w:b/>
          <w:sz w:val="18"/>
          <w:szCs w:val="18"/>
        </w:rPr>
        <w:t>HTML, CSS, JavaScript and ReactJs</w:t>
      </w:r>
      <w:r>
        <w:rPr>
          <w:rFonts w:ascii="Verdana" w:hAnsi="Verdana" w:eastAsia="Verdana" w:cs="Verdana"/>
          <w:b/>
          <w:bCs/>
          <w:sz w:val="18"/>
          <w:szCs w:val="18"/>
        </w:rPr>
        <w:t xml:space="preserve"> </w:t>
      </w:r>
      <w:r>
        <w:rPr>
          <w:rFonts w:ascii="Verdana" w:hAnsi="Verdana" w:eastAsia="Verdana" w:cs="Verdana"/>
          <w:sz w:val="18"/>
          <w:szCs w:val="18"/>
        </w:rPr>
        <w:t xml:space="preserve">and having good knowledge about the concepts like Two-way binding, Dependency Injection, Services, Controllers. </w:t>
      </w:r>
    </w:p>
    <w:p w14:paraId="7556EDCE">
      <w:pPr>
        <w:widowControl w:val="0"/>
        <w:numPr>
          <w:ilvl w:val="0"/>
          <w:numId w:val="2"/>
        </w:numPr>
        <w:pBdr>
          <w:left w:val="none" w:color="auto" w:sz="0" w:space="8"/>
        </w:pBdr>
        <w:spacing w:after="0" w:line="360" w:lineRule="auto"/>
        <w:ind w:left="360"/>
        <w:jc w:val="both"/>
        <w:rPr>
          <w:rFonts w:ascii="Verdana" w:hAnsi="Verdana" w:cs="Verdana"/>
          <w:sz w:val="18"/>
          <w:szCs w:val="18"/>
        </w:rPr>
      </w:pPr>
      <w:r>
        <w:rPr>
          <w:rFonts w:ascii="Verdana" w:hAnsi="Verdana" w:eastAsia="Verdana" w:cs="Verdana"/>
          <w:sz w:val="18"/>
          <w:szCs w:val="18"/>
        </w:rPr>
        <w:t>Working Experience on ORM Tool</w:t>
      </w:r>
      <w:r>
        <w:rPr>
          <w:rFonts w:ascii="Verdana" w:hAnsi="Verdana" w:eastAsia="Verdana" w:cs="Verdana"/>
          <w:b/>
          <w:bCs/>
          <w:sz w:val="18"/>
          <w:szCs w:val="18"/>
        </w:rPr>
        <w:t xml:space="preserve"> Hibernate and JPA.</w:t>
      </w:r>
    </w:p>
    <w:p w14:paraId="22EE0035">
      <w:pPr>
        <w:widowControl w:val="0"/>
        <w:numPr>
          <w:ilvl w:val="0"/>
          <w:numId w:val="2"/>
        </w:numPr>
        <w:pBdr>
          <w:left w:val="none" w:color="auto" w:sz="0" w:space="8"/>
        </w:pBdr>
        <w:spacing w:after="0" w:line="360" w:lineRule="auto"/>
        <w:ind w:left="360"/>
        <w:jc w:val="both"/>
        <w:rPr>
          <w:rFonts w:ascii="Verdana" w:hAnsi="Verdana" w:cs="Verdana"/>
          <w:sz w:val="18"/>
          <w:szCs w:val="18"/>
        </w:rPr>
      </w:pPr>
      <w:r>
        <w:rPr>
          <w:rFonts w:ascii="Verdana" w:hAnsi="Verdana" w:cs="Verdana"/>
          <w:sz w:val="18"/>
          <w:szCs w:val="18"/>
        </w:rPr>
        <w:t>Having good experience inREACT js,redux,Type script ,java script,Rest api integration</w:t>
      </w:r>
    </w:p>
    <w:p w14:paraId="1F8ABB36">
      <w:pPr>
        <w:numPr>
          <w:ilvl w:val="0"/>
          <w:numId w:val="2"/>
        </w:numPr>
        <w:pBdr>
          <w:left w:val="none" w:color="auto" w:sz="0" w:space="8"/>
        </w:pBdr>
        <w:spacing w:after="0" w:line="360" w:lineRule="auto"/>
        <w:ind w:left="360"/>
        <w:jc w:val="both"/>
        <w:rPr>
          <w:rFonts w:ascii="Verdana" w:hAnsi="Verdana" w:cs="Verdana"/>
          <w:sz w:val="18"/>
          <w:szCs w:val="18"/>
        </w:rPr>
      </w:pPr>
      <w:r>
        <w:rPr>
          <w:rFonts w:ascii="Verdana" w:hAnsi="Verdana" w:eastAsia="Verdana" w:cs="Verdana"/>
          <w:sz w:val="18"/>
          <w:szCs w:val="18"/>
        </w:rPr>
        <w:t xml:space="preserve">Experience in using </w:t>
      </w:r>
      <w:r>
        <w:rPr>
          <w:rFonts w:ascii="Verdana" w:hAnsi="Verdana" w:eastAsia="Verdana" w:cs="Verdana"/>
          <w:b/>
          <w:sz w:val="18"/>
          <w:szCs w:val="18"/>
        </w:rPr>
        <w:t xml:space="preserve">GIT, GITHUB </w:t>
      </w:r>
      <w:r>
        <w:rPr>
          <w:rFonts w:ascii="Verdana" w:hAnsi="Verdana" w:eastAsia="Verdana" w:cs="Verdana"/>
          <w:b/>
          <w:bCs/>
          <w:sz w:val="18"/>
          <w:szCs w:val="18"/>
        </w:rPr>
        <w:t>and GITLAB</w:t>
      </w:r>
      <w:r>
        <w:rPr>
          <w:rFonts w:ascii="Verdana" w:hAnsi="Verdana" w:eastAsia="Verdana" w:cs="Verdana"/>
          <w:sz w:val="18"/>
          <w:szCs w:val="18"/>
        </w:rPr>
        <w:t> for source code management.</w:t>
      </w:r>
    </w:p>
    <w:p w14:paraId="283CC4CF">
      <w:pPr>
        <w:numPr>
          <w:ilvl w:val="0"/>
          <w:numId w:val="2"/>
        </w:numPr>
        <w:pBdr>
          <w:left w:val="none" w:color="auto" w:sz="0" w:space="8"/>
        </w:pBdr>
        <w:spacing w:after="0" w:line="360" w:lineRule="auto"/>
        <w:ind w:left="360"/>
        <w:jc w:val="both"/>
        <w:rPr>
          <w:rFonts w:ascii="Verdana" w:hAnsi="Verdana" w:cs="Verdana"/>
          <w:sz w:val="18"/>
          <w:szCs w:val="18"/>
        </w:rPr>
      </w:pPr>
      <w:r>
        <w:rPr>
          <w:rFonts w:ascii="Verdana" w:hAnsi="Verdana" w:eastAsia="Verdana" w:cs="Verdana"/>
          <w:sz w:val="18"/>
          <w:szCs w:val="18"/>
        </w:rPr>
        <w:t xml:space="preserve">Having good experience in unit testing by using </w:t>
      </w:r>
      <w:r>
        <w:rPr>
          <w:rFonts w:ascii="Verdana" w:hAnsi="Verdana" w:eastAsia="Verdana" w:cs="Verdana"/>
          <w:b/>
          <w:sz w:val="18"/>
          <w:szCs w:val="18"/>
        </w:rPr>
        <w:t xml:space="preserve">Mockito, </w:t>
      </w:r>
      <w:r>
        <w:rPr>
          <w:rFonts w:ascii="Verdana" w:hAnsi="Verdana" w:eastAsia="Verdana" w:cs="Verdana"/>
          <w:b/>
          <w:bCs/>
          <w:sz w:val="18"/>
          <w:szCs w:val="18"/>
        </w:rPr>
        <w:t xml:space="preserve">TestNG </w:t>
      </w:r>
      <w:r>
        <w:rPr>
          <w:rFonts w:ascii="Verdana" w:hAnsi="Verdana" w:eastAsia="Verdana" w:cs="Verdana"/>
          <w:sz w:val="18"/>
          <w:szCs w:val="18"/>
        </w:rPr>
        <w:t>for back end.</w:t>
      </w:r>
    </w:p>
    <w:p w14:paraId="3E5709E6">
      <w:pPr>
        <w:numPr>
          <w:ilvl w:val="0"/>
          <w:numId w:val="2"/>
        </w:numPr>
        <w:pBdr>
          <w:left w:val="none" w:color="auto" w:sz="0" w:space="8"/>
        </w:pBdr>
        <w:spacing w:after="0" w:line="360" w:lineRule="auto"/>
        <w:ind w:left="360"/>
        <w:jc w:val="both"/>
        <w:rPr>
          <w:rFonts w:ascii="Verdana" w:hAnsi="Verdana" w:cs="Verdana"/>
          <w:sz w:val="18"/>
          <w:szCs w:val="18"/>
        </w:rPr>
      </w:pPr>
      <w:r>
        <w:rPr>
          <w:rFonts w:ascii="Verdana" w:hAnsi="Verdana" w:eastAsia="Verdana" w:cs="Verdana"/>
          <w:sz w:val="18"/>
          <w:szCs w:val="18"/>
        </w:rPr>
        <w:t>Experience on database</w:t>
      </w:r>
      <w:r>
        <w:rPr>
          <w:rFonts w:ascii="Verdana" w:hAnsi="Verdana" w:eastAsia="Verdana" w:cs="Verdana"/>
          <w:b/>
          <w:bCs/>
          <w:sz w:val="18"/>
          <w:szCs w:val="18"/>
        </w:rPr>
        <w:t xml:space="preserve"> ORACLE and MySQL.</w:t>
      </w:r>
    </w:p>
    <w:p w14:paraId="2C238815">
      <w:pPr>
        <w:numPr>
          <w:ilvl w:val="0"/>
          <w:numId w:val="2"/>
        </w:numPr>
        <w:pBdr>
          <w:left w:val="none" w:color="auto" w:sz="0" w:space="8"/>
        </w:pBdr>
        <w:spacing w:after="0" w:line="360" w:lineRule="auto"/>
        <w:ind w:left="360"/>
        <w:jc w:val="both"/>
        <w:rPr>
          <w:rFonts w:ascii="Verdana" w:hAnsi="Verdana" w:cs="Verdana"/>
          <w:sz w:val="18"/>
          <w:szCs w:val="18"/>
        </w:rPr>
      </w:pPr>
      <w:r>
        <w:rPr>
          <w:rFonts w:ascii="Verdana" w:hAnsi="Verdana" w:eastAsia="Verdana" w:cs="Verdana"/>
          <w:sz w:val="18"/>
          <w:szCs w:val="18"/>
        </w:rPr>
        <w:t xml:space="preserve">Experience in working with </w:t>
      </w:r>
      <w:r>
        <w:rPr>
          <w:rFonts w:ascii="Verdana" w:hAnsi="Verdana" w:eastAsia="Verdana" w:cs="Verdana"/>
          <w:b/>
          <w:sz w:val="18"/>
          <w:szCs w:val="18"/>
        </w:rPr>
        <w:t>Jenkins, Dockers and Kubernats.</w:t>
      </w:r>
    </w:p>
    <w:p w14:paraId="6A286B10">
      <w:pPr>
        <w:numPr>
          <w:ilvl w:val="0"/>
          <w:numId w:val="2"/>
        </w:numPr>
        <w:pBdr>
          <w:left w:val="none" w:color="auto" w:sz="0" w:space="8"/>
        </w:pBdr>
        <w:spacing w:after="0" w:line="360" w:lineRule="auto"/>
        <w:ind w:left="360"/>
        <w:jc w:val="both"/>
        <w:rPr>
          <w:rFonts w:ascii="Verdana" w:hAnsi="Verdana" w:cs="Verdana"/>
          <w:sz w:val="18"/>
          <w:szCs w:val="18"/>
        </w:rPr>
      </w:pPr>
      <w:r>
        <w:rPr>
          <w:rFonts w:ascii="Verdana" w:hAnsi="Verdana" w:eastAsia="Verdana" w:cs="Verdana"/>
          <w:sz w:val="18"/>
          <w:szCs w:val="18"/>
        </w:rPr>
        <w:t>Working Experience in Using Eclipse, STS and Intellij idea IDE.</w:t>
      </w:r>
    </w:p>
    <w:p w14:paraId="2BA0320F">
      <w:pPr>
        <w:numPr>
          <w:ilvl w:val="0"/>
          <w:numId w:val="2"/>
        </w:numPr>
        <w:pBdr>
          <w:left w:val="none" w:color="auto" w:sz="0" w:space="8"/>
        </w:pBdr>
        <w:spacing w:after="0" w:line="360" w:lineRule="auto"/>
        <w:ind w:left="360"/>
        <w:jc w:val="both"/>
        <w:rPr>
          <w:rFonts w:ascii="Verdana" w:hAnsi="Verdana" w:cs="Verdana"/>
          <w:sz w:val="18"/>
          <w:szCs w:val="18"/>
        </w:rPr>
      </w:pPr>
      <w:r>
        <w:rPr>
          <w:rFonts w:ascii="Verdana" w:hAnsi="Verdana" w:eastAsia="Verdana" w:cs="Verdana"/>
          <w:sz w:val="18"/>
          <w:szCs w:val="18"/>
        </w:rPr>
        <w:t>Working Experience on Tomcat and Oracle Web Logic Application Server.</w:t>
      </w:r>
    </w:p>
    <w:p w14:paraId="3BAD3CD8">
      <w:pPr>
        <w:pBdr>
          <w:left w:val="none" w:color="auto" w:sz="0" w:space="8"/>
        </w:pBdr>
        <w:spacing w:after="0" w:line="360" w:lineRule="auto"/>
        <w:jc w:val="both"/>
        <w:rPr>
          <w:rFonts w:ascii="Verdana" w:hAnsi="Verdana" w:eastAsia="Verdana" w:cs="Verdana"/>
          <w:b/>
          <w:color w:val="1F497D"/>
          <w:sz w:val="18"/>
          <w:szCs w:val="18"/>
          <w:u w:val="single"/>
        </w:rPr>
      </w:pPr>
      <w:r>
        <w:rPr>
          <w:rFonts w:ascii="Verdana" w:hAnsi="Verdana" w:eastAsia="Verdana" w:cs="Verdana"/>
          <w:b/>
          <w:color w:val="1F497D"/>
          <w:sz w:val="18"/>
          <w:szCs w:val="18"/>
          <w:u w:val="single"/>
        </w:rPr>
        <w:t>PROFESSIONAL EXPERIENCE:</w:t>
      </w:r>
    </w:p>
    <w:p w14:paraId="51947153">
      <w:pPr>
        <w:pBdr>
          <w:left w:val="none" w:color="auto" w:sz="0" w:space="8"/>
        </w:pBdr>
        <w:spacing w:after="0" w:line="360" w:lineRule="auto"/>
        <w:jc w:val="both"/>
        <w:rPr>
          <w:rFonts w:ascii="Verdana" w:hAnsi="Verdana" w:cs="Verdana"/>
          <w:b/>
          <w:color w:val="1F497D"/>
          <w:sz w:val="18"/>
          <w:szCs w:val="18"/>
          <w:u w:val="single"/>
        </w:rPr>
      </w:pPr>
    </w:p>
    <w:p w14:paraId="38908849">
      <w:pPr>
        <w:rPr>
          <w:b/>
          <w:bCs/>
        </w:rPr>
      </w:pPr>
      <w:r>
        <w:rPr>
          <w:b/>
          <w:bCs/>
        </w:rPr>
        <w:t xml:space="preserve">Working as a Software Engineer in Infosys from May 2020 to till date. </w:t>
      </w:r>
    </w:p>
    <w:p w14:paraId="629FDF39">
      <w:pPr>
        <w:spacing w:after="4"/>
        <w:rPr>
          <w:b/>
          <w:bCs/>
        </w:rPr>
      </w:pPr>
    </w:p>
    <w:p w14:paraId="2F7C6A9C">
      <w:pPr>
        <w:pStyle w:val="12"/>
        <w:spacing w:line="360" w:lineRule="auto"/>
        <w:ind w:left="0"/>
        <w:jc w:val="both"/>
        <w:rPr>
          <w:rFonts w:ascii="Verdana" w:hAnsi="Verdana" w:cs="Verdana"/>
          <w:sz w:val="18"/>
          <w:szCs w:val="18"/>
          <w:u w:val="single"/>
        </w:rPr>
      </w:pPr>
      <w:r>
        <w:rPr>
          <w:rFonts w:ascii="Verdana" w:hAnsi="Verdana" w:cs="Verdana"/>
          <w:sz w:val="18"/>
          <w:szCs w:val="18"/>
          <w:u w:val="single"/>
        </w:rPr>
        <w:t>Educational Qualifications</w:t>
      </w:r>
    </w:p>
    <w:p w14:paraId="1032E6A3">
      <w:pPr>
        <w:pStyle w:val="12"/>
        <w:spacing w:line="360" w:lineRule="auto"/>
        <w:ind w:left="720"/>
        <w:jc w:val="both"/>
        <w:rPr>
          <w:rFonts w:hint="default" w:ascii="Verdana" w:hAnsi="Verdana" w:cs="Verdana"/>
          <w:b w:val="0"/>
          <w:bCs w:val="0"/>
          <w:sz w:val="18"/>
          <w:szCs w:val="18"/>
          <w:lang w:val="en-US"/>
        </w:rPr>
      </w:pPr>
      <w:r>
        <w:t>B.</w:t>
      </w:r>
      <w:r>
        <w:rPr>
          <w:rFonts w:hint="default"/>
          <w:lang w:val="en-US"/>
        </w:rPr>
        <w:t xml:space="preserve">E Guru Nanak Dev Engineering College Bidar, Visvesvaraya Technology University </w:t>
      </w:r>
      <w:r>
        <w:t>(</w:t>
      </w:r>
      <w:r>
        <w:rPr>
          <w:rFonts w:hint="default"/>
          <w:lang w:val="en-US"/>
        </w:rPr>
        <w:t>VTU</w:t>
      </w:r>
      <w:r>
        <w:t>).</w:t>
      </w:r>
      <w:r>
        <w:rPr>
          <w:rFonts w:hint="default"/>
          <w:lang w:val="en-US"/>
        </w:rPr>
        <w:t xml:space="preserve"> </w:t>
      </w:r>
      <w:bookmarkStart w:id="0" w:name="_GoBack"/>
      <w:bookmarkEnd w:id="0"/>
    </w:p>
    <w:p w14:paraId="0BC6B2F7">
      <w:pPr>
        <w:pBdr>
          <w:left w:val="none" w:color="auto" w:sz="0" w:space="8"/>
        </w:pBdr>
        <w:spacing w:after="0" w:line="360" w:lineRule="auto"/>
        <w:rPr>
          <w:rFonts w:ascii="Verdana" w:hAnsi="Verdana" w:cs="Verdana"/>
          <w:b/>
          <w:color w:val="1F497D"/>
          <w:sz w:val="18"/>
          <w:szCs w:val="18"/>
          <w:u w:val="single"/>
        </w:rPr>
      </w:pPr>
      <w:r>
        <w:rPr>
          <w:rFonts w:ascii="Verdana" w:hAnsi="Verdana" w:eastAsia="Verdana" w:cs="Verdana"/>
          <w:b/>
          <w:color w:val="1F497D"/>
          <w:sz w:val="18"/>
          <w:szCs w:val="18"/>
          <w:u w:val="single"/>
        </w:rPr>
        <w:t>SOFTWARE SKILLS:</w:t>
      </w:r>
    </w:p>
    <w:p w14:paraId="60CC6699">
      <w:pPr>
        <w:spacing w:after="0" w:line="360" w:lineRule="auto"/>
        <w:jc w:val="both"/>
        <w:rPr>
          <w:rFonts w:ascii="Verdana" w:hAnsi="Verdana" w:cs="Verdana"/>
          <w:sz w:val="18"/>
          <w:szCs w:val="18"/>
        </w:rPr>
      </w:pPr>
    </w:p>
    <w:tbl>
      <w:tblPr>
        <w:tblStyle w:val="15"/>
        <w:tblW w:w="838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8"/>
        <w:gridCol w:w="5580"/>
      </w:tblGrid>
      <w:tr w14:paraId="6E421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14:paraId="1C88F69E">
            <w:pPr>
              <w:spacing w:after="0" w:line="360" w:lineRule="auto"/>
              <w:jc w:val="right"/>
              <w:rPr>
                <w:rFonts w:ascii="Verdana" w:hAnsi="Verdana" w:eastAsia="Verdana" w:cs="Verdana"/>
                <w:sz w:val="18"/>
                <w:szCs w:val="18"/>
              </w:rPr>
            </w:pPr>
            <w:r>
              <w:rPr>
                <w:rFonts w:ascii="Verdana" w:hAnsi="Verdana" w:eastAsia="Verdana" w:cs="Verdana"/>
                <w:sz w:val="18"/>
                <w:szCs w:val="18"/>
              </w:rPr>
              <w:t>Programming Languages</w:t>
            </w:r>
          </w:p>
        </w:tc>
        <w:tc>
          <w:tcPr>
            <w:tcW w:w="5580" w:type="dxa"/>
          </w:tcPr>
          <w:p w14:paraId="4D69C89D">
            <w:pPr>
              <w:spacing w:after="0" w:line="360" w:lineRule="auto"/>
              <w:rPr>
                <w:rFonts w:ascii="Verdana" w:hAnsi="Verdana" w:eastAsia="Verdana" w:cs="Verdana"/>
                <w:bCs/>
                <w:sz w:val="18"/>
                <w:szCs w:val="18"/>
              </w:rPr>
            </w:pPr>
            <w:r>
              <w:rPr>
                <w:rFonts w:ascii="Verdana" w:hAnsi="Verdana" w:eastAsia="Verdana" w:cs="Verdana"/>
                <w:bCs/>
                <w:sz w:val="18"/>
                <w:szCs w:val="18"/>
              </w:rPr>
              <w:t>JAVA,SQL</w:t>
            </w:r>
          </w:p>
        </w:tc>
      </w:tr>
      <w:tr w14:paraId="09258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14:paraId="78A89088">
            <w:pPr>
              <w:spacing w:after="0" w:line="360" w:lineRule="auto"/>
              <w:jc w:val="right"/>
              <w:rPr>
                <w:rFonts w:ascii="Verdana" w:hAnsi="Verdana" w:eastAsia="Verdana" w:cs="Verdana"/>
                <w:sz w:val="18"/>
                <w:szCs w:val="18"/>
              </w:rPr>
            </w:pPr>
            <w:r>
              <w:rPr>
                <w:rFonts w:ascii="Verdana" w:hAnsi="Verdana" w:eastAsia="Verdana" w:cs="Verdana"/>
                <w:sz w:val="18"/>
                <w:szCs w:val="18"/>
              </w:rPr>
              <w:t>J2EE Technologies</w:t>
            </w:r>
          </w:p>
        </w:tc>
        <w:tc>
          <w:tcPr>
            <w:tcW w:w="5580" w:type="dxa"/>
          </w:tcPr>
          <w:p w14:paraId="75BDB068">
            <w:pPr>
              <w:spacing w:after="0" w:line="360" w:lineRule="auto"/>
              <w:rPr>
                <w:rFonts w:ascii="Verdana" w:hAnsi="Verdana" w:eastAsia="Verdana" w:cs="Verdana"/>
                <w:sz w:val="18"/>
                <w:szCs w:val="18"/>
              </w:rPr>
            </w:pPr>
            <w:r>
              <w:rPr>
                <w:rFonts w:ascii="Verdana" w:hAnsi="Verdana" w:eastAsia="Verdana" w:cs="Verdana"/>
                <w:bCs/>
                <w:sz w:val="18"/>
                <w:szCs w:val="18"/>
              </w:rPr>
              <w:t>JDBC, Servlets, JSP</w:t>
            </w:r>
          </w:p>
        </w:tc>
      </w:tr>
      <w:tr w14:paraId="3BAD5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808" w:type="dxa"/>
          </w:tcPr>
          <w:p w14:paraId="7EE56E0D">
            <w:pPr>
              <w:spacing w:after="0" w:line="360" w:lineRule="auto"/>
              <w:jc w:val="right"/>
              <w:rPr>
                <w:rFonts w:ascii="Verdana" w:hAnsi="Verdana" w:eastAsia="Verdana" w:cs="Verdana"/>
                <w:sz w:val="18"/>
                <w:szCs w:val="18"/>
              </w:rPr>
            </w:pPr>
            <w:r>
              <w:rPr>
                <w:rFonts w:ascii="Verdana" w:hAnsi="Verdana" w:eastAsia="Verdana" w:cs="Verdana"/>
                <w:sz w:val="18"/>
                <w:szCs w:val="18"/>
              </w:rPr>
              <w:t>Frame Works</w:t>
            </w:r>
          </w:p>
        </w:tc>
        <w:tc>
          <w:tcPr>
            <w:tcW w:w="5580" w:type="dxa"/>
          </w:tcPr>
          <w:p w14:paraId="42BBDA2A">
            <w:pPr>
              <w:spacing w:after="0" w:line="360" w:lineRule="auto"/>
              <w:rPr>
                <w:rFonts w:ascii="Verdana" w:hAnsi="Verdana" w:eastAsia="Verdana" w:cs="Verdana"/>
                <w:sz w:val="18"/>
                <w:szCs w:val="18"/>
              </w:rPr>
            </w:pPr>
            <w:r>
              <w:rPr>
                <w:rFonts w:ascii="Verdana" w:hAnsi="Verdana" w:eastAsia="Verdana" w:cs="Verdana"/>
                <w:bCs/>
                <w:sz w:val="18"/>
                <w:szCs w:val="18"/>
              </w:rPr>
              <w:t>Spring IOC, Spring MVC, Spring Boot, Spring Data JPA, Micro services, Restful Web Services</w:t>
            </w:r>
          </w:p>
        </w:tc>
      </w:tr>
      <w:tr w14:paraId="6F67B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14:paraId="03FEAB3E">
            <w:pPr>
              <w:spacing w:after="0" w:line="360" w:lineRule="auto"/>
              <w:jc w:val="right"/>
              <w:rPr>
                <w:rFonts w:ascii="Verdana" w:hAnsi="Verdana" w:eastAsia="Verdana" w:cs="Verdana"/>
                <w:sz w:val="18"/>
                <w:szCs w:val="18"/>
              </w:rPr>
            </w:pPr>
            <w:r>
              <w:rPr>
                <w:rFonts w:ascii="Verdana" w:hAnsi="Verdana" w:eastAsia="Verdana" w:cs="Verdana"/>
                <w:sz w:val="18"/>
                <w:szCs w:val="18"/>
              </w:rPr>
              <w:t>ORM Tools</w:t>
            </w:r>
          </w:p>
        </w:tc>
        <w:tc>
          <w:tcPr>
            <w:tcW w:w="5580" w:type="dxa"/>
          </w:tcPr>
          <w:p w14:paraId="5BFC0C10">
            <w:pPr>
              <w:spacing w:after="0" w:line="360" w:lineRule="auto"/>
              <w:rPr>
                <w:rFonts w:ascii="Verdana" w:hAnsi="Verdana" w:cs="Verdana"/>
                <w:sz w:val="18"/>
                <w:szCs w:val="18"/>
              </w:rPr>
            </w:pPr>
            <w:r>
              <w:rPr>
                <w:rFonts w:ascii="Verdana" w:hAnsi="Verdana" w:eastAsia="Verdana" w:cs="Verdana"/>
                <w:bCs/>
                <w:sz w:val="18"/>
                <w:szCs w:val="18"/>
              </w:rPr>
              <w:t xml:space="preserve">Hibernate and JPA </w:t>
            </w:r>
          </w:p>
        </w:tc>
      </w:tr>
      <w:tr w14:paraId="78ADC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14:paraId="651106E9">
            <w:pPr>
              <w:spacing w:after="0" w:line="360" w:lineRule="auto"/>
              <w:jc w:val="right"/>
              <w:rPr>
                <w:rFonts w:ascii="Verdana" w:hAnsi="Verdana" w:eastAsia="Verdana" w:cs="Verdana"/>
                <w:sz w:val="18"/>
                <w:szCs w:val="18"/>
              </w:rPr>
            </w:pPr>
            <w:r>
              <w:rPr>
                <w:rFonts w:ascii="Verdana" w:hAnsi="Verdana" w:eastAsia="Verdana" w:cs="Verdana"/>
                <w:sz w:val="18"/>
                <w:szCs w:val="18"/>
              </w:rPr>
              <w:t>Databases</w:t>
            </w:r>
          </w:p>
        </w:tc>
        <w:tc>
          <w:tcPr>
            <w:tcW w:w="5580" w:type="dxa"/>
          </w:tcPr>
          <w:p w14:paraId="5942F495">
            <w:pPr>
              <w:spacing w:after="0" w:line="360" w:lineRule="auto"/>
              <w:rPr>
                <w:rFonts w:ascii="Verdana" w:hAnsi="Verdana" w:eastAsia="Verdana" w:cs="Verdana"/>
                <w:sz w:val="18"/>
                <w:szCs w:val="18"/>
              </w:rPr>
            </w:pPr>
            <w:r>
              <w:rPr>
                <w:rFonts w:ascii="Verdana" w:hAnsi="Verdana" w:eastAsia="Verdana" w:cs="Verdana"/>
                <w:bCs/>
                <w:sz w:val="18"/>
                <w:szCs w:val="18"/>
              </w:rPr>
              <w:t>ORACLE, MySQL</w:t>
            </w:r>
          </w:p>
        </w:tc>
      </w:tr>
      <w:tr w14:paraId="56A69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14:paraId="3EA2112C">
            <w:pPr>
              <w:spacing w:after="0" w:line="360" w:lineRule="auto"/>
              <w:jc w:val="right"/>
              <w:rPr>
                <w:rFonts w:ascii="Verdana" w:hAnsi="Verdana" w:eastAsia="Verdana" w:cs="Verdana"/>
                <w:sz w:val="18"/>
                <w:szCs w:val="18"/>
              </w:rPr>
            </w:pPr>
            <w:r>
              <w:rPr>
                <w:rFonts w:ascii="Verdana" w:hAnsi="Verdana" w:eastAsia="Verdana" w:cs="Verdana"/>
                <w:sz w:val="18"/>
                <w:szCs w:val="18"/>
              </w:rPr>
              <w:t>Unit Testing</w:t>
            </w:r>
          </w:p>
        </w:tc>
        <w:tc>
          <w:tcPr>
            <w:tcW w:w="5580" w:type="dxa"/>
          </w:tcPr>
          <w:p w14:paraId="6A799DC6">
            <w:pPr>
              <w:spacing w:after="0" w:line="360" w:lineRule="auto"/>
              <w:rPr>
                <w:rFonts w:ascii="Verdana" w:hAnsi="Verdana" w:eastAsia="Verdana" w:cs="Verdana"/>
                <w:sz w:val="18"/>
                <w:szCs w:val="18"/>
              </w:rPr>
            </w:pPr>
            <w:r>
              <w:rPr>
                <w:rFonts w:ascii="Verdana" w:hAnsi="Verdana" w:eastAsia="Verdana" w:cs="Verdana"/>
                <w:bCs/>
                <w:sz w:val="18"/>
                <w:szCs w:val="18"/>
              </w:rPr>
              <w:t>Junit, Mockito, TestNG</w:t>
            </w:r>
          </w:p>
        </w:tc>
      </w:tr>
      <w:tr w14:paraId="2B9A1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14:paraId="50273D12">
            <w:pPr>
              <w:spacing w:after="0" w:line="360" w:lineRule="auto"/>
              <w:jc w:val="right"/>
              <w:rPr>
                <w:rFonts w:ascii="Verdana" w:hAnsi="Verdana" w:eastAsia="Verdana" w:cs="Verdana"/>
                <w:sz w:val="18"/>
                <w:szCs w:val="18"/>
              </w:rPr>
            </w:pPr>
            <w:r>
              <w:rPr>
                <w:rFonts w:ascii="Verdana" w:hAnsi="Verdana" w:eastAsia="Verdana" w:cs="Verdana"/>
                <w:sz w:val="18"/>
                <w:szCs w:val="18"/>
              </w:rPr>
              <w:t>Version Controllers</w:t>
            </w:r>
          </w:p>
        </w:tc>
        <w:tc>
          <w:tcPr>
            <w:tcW w:w="5580" w:type="dxa"/>
          </w:tcPr>
          <w:p w14:paraId="0C5ECAE3">
            <w:pPr>
              <w:spacing w:after="0" w:line="360" w:lineRule="auto"/>
              <w:rPr>
                <w:rFonts w:ascii="Verdana" w:hAnsi="Verdana" w:eastAsia="Verdana" w:cs="Verdana"/>
                <w:sz w:val="18"/>
                <w:szCs w:val="18"/>
              </w:rPr>
            </w:pPr>
            <w:r>
              <w:rPr>
                <w:rFonts w:ascii="Verdana" w:hAnsi="Verdana" w:eastAsia="Verdana" w:cs="Verdana"/>
                <w:bCs/>
                <w:sz w:val="18"/>
                <w:szCs w:val="18"/>
              </w:rPr>
              <w:t>GIT,GITHUB,GITLAB</w:t>
            </w:r>
          </w:p>
        </w:tc>
      </w:tr>
      <w:tr w14:paraId="3791DC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14:paraId="516949A7">
            <w:pPr>
              <w:spacing w:after="0" w:line="360" w:lineRule="auto"/>
              <w:jc w:val="right"/>
              <w:rPr>
                <w:rFonts w:ascii="Verdana" w:hAnsi="Verdana" w:eastAsia="Verdana" w:cs="Verdana"/>
                <w:sz w:val="18"/>
                <w:szCs w:val="18"/>
              </w:rPr>
            </w:pPr>
            <w:r>
              <w:rPr>
                <w:rFonts w:ascii="Verdana" w:hAnsi="Verdana" w:eastAsia="Verdana" w:cs="Verdana"/>
                <w:sz w:val="18"/>
                <w:szCs w:val="18"/>
              </w:rPr>
              <w:t>Build Tool</w:t>
            </w:r>
          </w:p>
        </w:tc>
        <w:tc>
          <w:tcPr>
            <w:tcW w:w="5580" w:type="dxa"/>
          </w:tcPr>
          <w:p w14:paraId="4F3B78B0">
            <w:pPr>
              <w:spacing w:after="0" w:line="360" w:lineRule="auto"/>
              <w:rPr>
                <w:rFonts w:ascii="Verdana" w:hAnsi="Verdana" w:eastAsia="Verdana" w:cs="Verdana"/>
                <w:sz w:val="18"/>
                <w:szCs w:val="18"/>
              </w:rPr>
            </w:pPr>
            <w:r>
              <w:rPr>
                <w:rFonts w:ascii="Verdana" w:hAnsi="Verdana" w:eastAsia="Verdana" w:cs="Verdana"/>
                <w:bCs/>
                <w:sz w:val="18"/>
                <w:szCs w:val="18"/>
              </w:rPr>
              <w:t>Maven ,Gradle</w:t>
            </w:r>
          </w:p>
        </w:tc>
      </w:tr>
      <w:tr w14:paraId="77C0DA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14:paraId="71D01DF4">
            <w:pPr>
              <w:spacing w:after="0" w:line="360" w:lineRule="auto"/>
              <w:jc w:val="right"/>
              <w:rPr>
                <w:rFonts w:ascii="Verdana" w:hAnsi="Verdana" w:eastAsia="Verdana" w:cs="Verdana"/>
                <w:sz w:val="18"/>
                <w:szCs w:val="18"/>
              </w:rPr>
            </w:pPr>
            <w:r>
              <w:rPr>
                <w:rFonts w:ascii="Verdana" w:hAnsi="Verdana" w:eastAsia="Verdana" w:cs="Verdana"/>
                <w:sz w:val="18"/>
                <w:szCs w:val="18"/>
              </w:rPr>
              <w:t>IDEs</w:t>
            </w:r>
          </w:p>
        </w:tc>
        <w:tc>
          <w:tcPr>
            <w:tcW w:w="5580" w:type="dxa"/>
          </w:tcPr>
          <w:p w14:paraId="5819FB0C">
            <w:pPr>
              <w:spacing w:after="0" w:line="360" w:lineRule="auto"/>
              <w:rPr>
                <w:rFonts w:ascii="Verdana" w:hAnsi="Verdana" w:eastAsia="Verdana" w:cs="Verdana"/>
                <w:sz w:val="18"/>
                <w:szCs w:val="18"/>
              </w:rPr>
            </w:pPr>
            <w:r>
              <w:rPr>
                <w:rFonts w:ascii="Verdana" w:hAnsi="Verdana" w:eastAsia="Verdana" w:cs="Verdana"/>
                <w:bCs/>
                <w:sz w:val="18"/>
                <w:szCs w:val="18"/>
              </w:rPr>
              <w:t xml:space="preserve">Eclipse ,STS , Intellij Idea </w:t>
            </w:r>
          </w:p>
        </w:tc>
      </w:tr>
      <w:tr w14:paraId="50D54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14:paraId="3C834E68">
            <w:pPr>
              <w:spacing w:after="0" w:line="360" w:lineRule="auto"/>
              <w:jc w:val="right"/>
              <w:rPr>
                <w:rFonts w:ascii="Verdana" w:hAnsi="Verdana" w:eastAsia="Verdana" w:cs="Verdana"/>
                <w:sz w:val="18"/>
                <w:szCs w:val="18"/>
              </w:rPr>
            </w:pPr>
            <w:r>
              <w:rPr>
                <w:rFonts w:ascii="Verdana" w:hAnsi="Verdana" w:eastAsia="Verdana" w:cs="Verdana"/>
                <w:sz w:val="18"/>
                <w:szCs w:val="18"/>
              </w:rPr>
              <w:t>Application Servers</w:t>
            </w:r>
          </w:p>
        </w:tc>
        <w:tc>
          <w:tcPr>
            <w:tcW w:w="5580" w:type="dxa"/>
          </w:tcPr>
          <w:p w14:paraId="1463B9A2">
            <w:pPr>
              <w:spacing w:after="0" w:line="360" w:lineRule="auto"/>
              <w:rPr>
                <w:rFonts w:ascii="Verdana" w:hAnsi="Verdana" w:eastAsia="Verdana" w:cs="Verdana"/>
                <w:sz w:val="18"/>
                <w:szCs w:val="18"/>
              </w:rPr>
            </w:pPr>
            <w:r>
              <w:rPr>
                <w:rFonts w:ascii="Verdana" w:hAnsi="Verdana" w:eastAsia="Verdana" w:cs="Verdana"/>
                <w:bCs/>
                <w:sz w:val="18"/>
                <w:szCs w:val="18"/>
              </w:rPr>
              <w:t>Tomcat and Web Logic Server</w:t>
            </w:r>
          </w:p>
        </w:tc>
      </w:tr>
      <w:tr w14:paraId="31250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14:paraId="21AFEB36">
            <w:pPr>
              <w:spacing w:after="0" w:line="360" w:lineRule="auto"/>
              <w:jc w:val="right"/>
              <w:rPr>
                <w:rFonts w:ascii="Verdana" w:hAnsi="Verdana" w:eastAsia="Verdana" w:cs="Verdana"/>
                <w:sz w:val="18"/>
                <w:szCs w:val="18"/>
              </w:rPr>
            </w:pPr>
            <w:r>
              <w:rPr>
                <w:rFonts w:ascii="Verdana" w:hAnsi="Verdana" w:eastAsia="Verdana" w:cs="Verdana"/>
                <w:sz w:val="18"/>
                <w:szCs w:val="18"/>
              </w:rPr>
              <w:t>Operating System</w:t>
            </w:r>
          </w:p>
        </w:tc>
        <w:tc>
          <w:tcPr>
            <w:tcW w:w="5580" w:type="dxa"/>
          </w:tcPr>
          <w:p w14:paraId="74DF2F43">
            <w:pPr>
              <w:spacing w:after="0" w:line="360" w:lineRule="auto"/>
              <w:rPr>
                <w:rFonts w:ascii="Verdana" w:hAnsi="Verdana" w:eastAsia="Verdana" w:cs="Verdana"/>
                <w:sz w:val="18"/>
                <w:szCs w:val="18"/>
              </w:rPr>
            </w:pPr>
            <w:r>
              <w:rPr>
                <w:rFonts w:ascii="Verdana" w:hAnsi="Verdana" w:eastAsia="Verdana" w:cs="Verdana"/>
                <w:bCs/>
                <w:sz w:val="18"/>
                <w:szCs w:val="18"/>
              </w:rPr>
              <w:t>Windows Family</w:t>
            </w:r>
          </w:p>
        </w:tc>
      </w:tr>
    </w:tbl>
    <w:p w14:paraId="7402DC3F">
      <w:pPr>
        <w:pStyle w:val="16"/>
        <w:spacing w:after="0" w:line="360" w:lineRule="auto"/>
        <w:ind w:left="360"/>
        <w:jc w:val="both"/>
        <w:rPr>
          <w:rFonts w:ascii="Verdana" w:hAnsi="Verdana" w:cs="Verdana"/>
          <w:color w:val="1F497D"/>
          <w:sz w:val="18"/>
          <w:szCs w:val="18"/>
        </w:rPr>
      </w:pPr>
    </w:p>
    <w:p w14:paraId="2CC84BEF">
      <w:pPr>
        <w:tabs>
          <w:tab w:val="left" w:pos="2790"/>
        </w:tabs>
        <w:spacing w:after="0" w:line="360" w:lineRule="auto"/>
        <w:jc w:val="both"/>
        <w:rPr>
          <w:rFonts w:ascii="Verdana" w:hAnsi="Verdana" w:eastAsia="Verdana" w:cs="Verdana"/>
          <w:b/>
          <w:bCs/>
          <w:color w:val="1F497D"/>
          <w:sz w:val="18"/>
          <w:szCs w:val="18"/>
          <w:u w:val="single"/>
        </w:rPr>
      </w:pPr>
      <w:r>
        <w:rPr>
          <w:rFonts w:ascii="Verdana" w:hAnsi="Verdana" w:eastAsia="Verdana" w:cs="Verdana"/>
          <w:b/>
          <w:color w:val="1F497D"/>
          <w:sz w:val="18"/>
          <w:szCs w:val="18"/>
          <w:u w:val="single"/>
        </w:rPr>
        <w:t xml:space="preserve">Project #1: </w:t>
      </w:r>
    </w:p>
    <w:p w14:paraId="3E2573C8">
      <w:pPr>
        <w:tabs>
          <w:tab w:val="left" w:pos="915"/>
        </w:tabs>
        <w:spacing w:after="120"/>
        <w:rPr>
          <w:rFonts w:ascii="Calibri" w:hAnsi="Calibri" w:eastAsia="Calibri" w:cs="Calibri"/>
          <w:b/>
          <w:sz w:val="22"/>
          <w:szCs w:val="22"/>
          <w:u w:val="single"/>
        </w:rPr>
      </w:pPr>
      <w:r>
        <w:rPr>
          <w:rFonts w:ascii="Calibri" w:hAnsi="Calibri" w:eastAsia="Calibri" w:cs="Calibri"/>
          <w:b/>
          <w:sz w:val="22"/>
          <w:szCs w:val="22"/>
          <w:u w:val="single"/>
        </w:rPr>
        <w:t xml:space="preserve">Project 1 – </w:t>
      </w:r>
    </w:p>
    <w:p w14:paraId="3DD7A110">
      <w:pPr>
        <w:tabs>
          <w:tab w:val="left" w:pos="915"/>
        </w:tabs>
        <w:spacing w:after="120"/>
        <w:rPr>
          <w:rFonts w:ascii="Calibri" w:hAnsi="Calibri" w:eastAsia="Calibri" w:cs="Calibri"/>
          <w:b/>
          <w:sz w:val="22"/>
          <w:szCs w:val="22"/>
        </w:rPr>
      </w:pPr>
      <w:r>
        <w:rPr>
          <w:rFonts w:ascii="Calibri" w:hAnsi="Calibri" w:eastAsia="Calibri" w:cs="Calibri"/>
          <w:b/>
          <w:sz w:val="22"/>
          <w:szCs w:val="22"/>
        </w:rPr>
        <w:t>Project Name – IB- Internet Banking Solutions</w:t>
      </w:r>
    </w:p>
    <w:p w14:paraId="144AC1C0">
      <w:pPr>
        <w:tabs>
          <w:tab w:val="left" w:pos="915"/>
        </w:tabs>
        <w:spacing w:after="120"/>
        <w:rPr>
          <w:rFonts w:ascii="Calibri" w:hAnsi="Calibri" w:eastAsia="Calibri" w:cs="Calibri"/>
          <w:b/>
          <w:sz w:val="22"/>
          <w:szCs w:val="22"/>
        </w:rPr>
      </w:pPr>
      <w:r>
        <w:rPr>
          <w:rFonts w:ascii="Calibri" w:hAnsi="Calibri" w:eastAsia="Calibri" w:cs="Calibri"/>
          <w:b/>
          <w:sz w:val="22"/>
          <w:szCs w:val="22"/>
        </w:rPr>
        <w:t xml:space="preserve">Client     – I &amp; M Bank </w:t>
      </w:r>
    </w:p>
    <w:p w14:paraId="12F79B8C">
      <w:pPr>
        <w:tabs>
          <w:tab w:val="left" w:pos="915"/>
        </w:tabs>
        <w:spacing w:after="120"/>
        <w:rPr>
          <w:rFonts w:ascii="Calibri" w:hAnsi="Calibri" w:eastAsia="Calibri" w:cs="Calibri"/>
          <w:sz w:val="22"/>
          <w:szCs w:val="22"/>
        </w:rPr>
      </w:pPr>
      <w:r>
        <w:rPr>
          <w:rFonts w:ascii="Calibri" w:hAnsi="Calibri" w:eastAsia="Calibri" w:cs="Calibri"/>
          <w:b/>
          <w:sz w:val="22"/>
          <w:szCs w:val="22"/>
          <w:u w:val="single"/>
        </w:rPr>
        <w:t>Description</w:t>
      </w:r>
      <w:r>
        <w:rPr>
          <w:rFonts w:ascii="Calibri" w:hAnsi="Calibri" w:eastAsia="Calibri" w:cs="Calibri"/>
          <w:sz w:val="22"/>
          <w:szCs w:val="22"/>
        </w:rPr>
        <w:t xml:space="preserve"> – </w:t>
      </w:r>
    </w:p>
    <w:p w14:paraId="4017178F">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2"/>
          <w:szCs w:val="22"/>
        </w:rPr>
      </w:pPr>
      <w:r>
        <w:rPr>
          <w:rFonts w:ascii="Calibri" w:hAnsi="Calibri" w:eastAsia="Calibri" w:cs="Calibri"/>
          <w:color w:val="000000"/>
          <w:sz w:val="22"/>
          <w:szCs w:val="22"/>
        </w:rPr>
        <w:t>IB- Internet Banking Solution is a strategic electronic delivery channel, which allows banking institutions to provide continuous Internet-based services to their customers of retail and small business market sector in a manner that is personalized, cost effective, efficient and, most significantly, secure. IB effectively allows a bank to serve the clients with heterogeneous core systems across branches. Comprehensive services like Accounts, transfers, Credit card and payments modules give your customer complete control of transactional financial information with secure channel and online.</w:t>
      </w:r>
    </w:p>
    <w:p w14:paraId="50EFB0A6">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2"/>
          <w:szCs w:val="22"/>
        </w:rPr>
      </w:pPr>
    </w:p>
    <w:p w14:paraId="1658B922">
      <w:pPr>
        <w:tabs>
          <w:tab w:val="left" w:pos="915"/>
        </w:tabs>
        <w:spacing w:after="120"/>
        <w:rPr>
          <w:rFonts w:ascii="Calibri" w:hAnsi="Calibri" w:eastAsia="Calibri" w:cs="Calibri"/>
          <w:b/>
          <w:sz w:val="22"/>
          <w:szCs w:val="22"/>
          <w:u w:val="single"/>
        </w:rPr>
      </w:pPr>
      <w:r>
        <w:rPr>
          <w:rFonts w:ascii="Calibri" w:hAnsi="Calibri" w:eastAsia="Calibri" w:cs="Calibri"/>
          <w:b/>
          <w:sz w:val="22"/>
          <w:szCs w:val="22"/>
          <w:u w:val="single"/>
        </w:rPr>
        <w:t>Environment:</w:t>
      </w:r>
    </w:p>
    <w:p w14:paraId="64C3053F">
      <w:pPr>
        <w:tabs>
          <w:tab w:val="left" w:pos="915"/>
        </w:tabs>
        <w:spacing w:after="120"/>
        <w:rPr>
          <w:rFonts w:ascii="Calibri" w:hAnsi="Calibri" w:eastAsia="Calibri" w:cs="Calibri"/>
          <w:sz w:val="22"/>
          <w:szCs w:val="22"/>
        </w:rPr>
      </w:pPr>
      <w:r>
        <w:rPr>
          <w:rFonts w:ascii="Calibri" w:hAnsi="Calibri" w:eastAsia="Calibri" w:cs="Calibri"/>
          <w:sz w:val="22"/>
          <w:szCs w:val="22"/>
        </w:rPr>
        <w:t>Java, J2EE,Eclipse,Spring,HTML,CSS,Kubernetes,Kafka,Java Script, Visual Studio, React JS, Spring MVC, Spring ORM, Hibernate, SVN, Junit, Postman, SQL AWS.</w:t>
      </w:r>
    </w:p>
    <w:p w14:paraId="28AD2F0F">
      <w:pPr>
        <w:tabs>
          <w:tab w:val="left" w:pos="915"/>
        </w:tabs>
        <w:spacing w:after="120"/>
        <w:rPr>
          <w:rFonts w:ascii="Calibri" w:hAnsi="Calibri" w:eastAsia="Calibri" w:cs="Calibri"/>
          <w:b/>
          <w:sz w:val="22"/>
          <w:szCs w:val="22"/>
          <w:u w:val="single"/>
        </w:rPr>
      </w:pPr>
      <w:r>
        <w:rPr>
          <w:rFonts w:ascii="Calibri" w:hAnsi="Calibri" w:eastAsia="Calibri" w:cs="Calibri"/>
          <w:b/>
          <w:sz w:val="22"/>
          <w:szCs w:val="22"/>
          <w:u w:val="single"/>
        </w:rPr>
        <w:t>Responsibilities:</w:t>
      </w:r>
    </w:p>
    <w:p w14:paraId="16F31EE1">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360"/>
        <w:rPr>
          <w:color w:val="000000"/>
          <w:sz w:val="22"/>
          <w:szCs w:val="22"/>
        </w:rPr>
      </w:pPr>
      <w:r>
        <w:rPr>
          <w:rFonts w:ascii="Calibri" w:hAnsi="Calibri" w:eastAsia="Calibri" w:cs="Calibri"/>
          <w:color w:val="000000"/>
          <w:sz w:val="22"/>
          <w:szCs w:val="22"/>
        </w:rPr>
        <w:t>Implementation of Web Pages using Spring boot ,microservices and rest services and Kafka.</w:t>
      </w:r>
    </w:p>
    <w:p w14:paraId="07F45BB5">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360"/>
        <w:rPr>
          <w:color w:val="000000"/>
          <w:sz w:val="22"/>
          <w:szCs w:val="22"/>
        </w:rPr>
      </w:pPr>
      <w:r>
        <w:rPr>
          <w:rFonts w:ascii="Calibri" w:hAnsi="Calibri" w:eastAsia="Calibri" w:cs="Calibri"/>
          <w:color w:val="000000"/>
          <w:sz w:val="22"/>
          <w:szCs w:val="22"/>
        </w:rPr>
        <w:t>Implement the code as per design. Developed business logic.</w:t>
      </w:r>
    </w:p>
    <w:p w14:paraId="446EEA8C">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360"/>
        <w:rPr>
          <w:color w:val="000000"/>
          <w:sz w:val="22"/>
          <w:szCs w:val="22"/>
        </w:rPr>
      </w:pPr>
      <w:r>
        <w:rPr>
          <w:rFonts w:ascii="Calibri" w:hAnsi="Calibri" w:eastAsia="Calibri" w:cs="Calibri"/>
          <w:color w:val="000000"/>
          <w:sz w:val="22"/>
          <w:szCs w:val="22"/>
        </w:rPr>
        <w:t>Develop the site and integrate the dynamic pages with the static designs.</w:t>
      </w:r>
    </w:p>
    <w:p w14:paraId="6E28D4BF">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360"/>
        <w:rPr>
          <w:color w:val="000000"/>
          <w:sz w:val="22"/>
          <w:szCs w:val="22"/>
        </w:rPr>
      </w:pPr>
      <w:r>
        <w:rPr>
          <w:rFonts w:ascii="Calibri" w:hAnsi="Calibri" w:eastAsia="Calibri" w:cs="Calibri"/>
          <w:color w:val="000000"/>
          <w:sz w:val="22"/>
          <w:szCs w:val="22"/>
        </w:rPr>
        <w:t>Used Spring Framework for Dependency injection.</w:t>
      </w:r>
    </w:p>
    <w:p w14:paraId="2F76A610">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360"/>
        <w:rPr>
          <w:color w:val="000000"/>
          <w:sz w:val="22"/>
          <w:szCs w:val="22"/>
        </w:rPr>
      </w:pPr>
      <w:r>
        <w:rPr>
          <w:rFonts w:ascii="Calibri" w:hAnsi="Calibri" w:eastAsia="Calibri" w:cs="Calibri"/>
          <w:color w:val="000000"/>
          <w:sz w:val="22"/>
          <w:szCs w:val="22"/>
        </w:rPr>
        <w:t>Implementation of Web Pages in JSP using Spring Form Tag Library.</w:t>
      </w:r>
    </w:p>
    <w:p w14:paraId="75CD8542">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360"/>
        <w:rPr>
          <w:color w:val="000000"/>
          <w:sz w:val="22"/>
          <w:szCs w:val="22"/>
        </w:rPr>
      </w:pPr>
      <w:r>
        <w:rPr>
          <w:rFonts w:ascii="Calibri" w:hAnsi="Calibri" w:eastAsia="Calibri" w:cs="Calibri"/>
          <w:color w:val="000000"/>
          <w:sz w:val="22"/>
          <w:szCs w:val="22"/>
        </w:rPr>
        <w:t>Involved in developing JSP forms and navigation using View Resolver.</w:t>
      </w:r>
    </w:p>
    <w:p w14:paraId="687E1FD2">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360"/>
        <w:rPr>
          <w:color w:val="000000"/>
          <w:sz w:val="22"/>
          <w:szCs w:val="22"/>
        </w:rPr>
      </w:pPr>
      <w:r>
        <w:rPr>
          <w:rFonts w:ascii="Calibri" w:hAnsi="Calibri" w:eastAsia="Calibri" w:cs="Calibri"/>
          <w:color w:val="000000"/>
          <w:sz w:val="22"/>
          <w:szCs w:val="22"/>
        </w:rPr>
        <w:t>Used Spring Hibernate for Querying data from the database.</w:t>
      </w:r>
    </w:p>
    <w:p w14:paraId="4997BC64">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360"/>
        <w:rPr>
          <w:color w:val="000000"/>
          <w:sz w:val="22"/>
          <w:szCs w:val="22"/>
        </w:rPr>
      </w:pPr>
      <w:r>
        <w:rPr>
          <w:rFonts w:ascii="Calibri" w:hAnsi="Calibri" w:eastAsia="Calibri" w:cs="Calibri"/>
          <w:color w:val="000000"/>
          <w:sz w:val="22"/>
          <w:szCs w:val="22"/>
        </w:rPr>
        <w:t>Involved in developing Controllers using Spring MVC.</w:t>
      </w:r>
    </w:p>
    <w:p w14:paraId="0309FD9D">
      <w:pPr>
        <w:spacing w:after="0" w:line="360" w:lineRule="auto"/>
        <w:jc w:val="both"/>
        <w:rPr>
          <w:rFonts w:ascii="Calibri" w:hAnsi="Calibri" w:eastAsia="Calibri" w:cs="Calibri"/>
          <w:color w:val="000000"/>
          <w:sz w:val="22"/>
          <w:szCs w:val="22"/>
        </w:rPr>
      </w:pPr>
      <w:r>
        <w:rPr>
          <w:rFonts w:ascii="Calibri" w:hAnsi="Calibri" w:eastAsia="Calibri" w:cs="Calibri"/>
          <w:color w:val="000000"/>
          <w:sz w:val="22"/>
          <w:szCs w:val="22"/>
        </w:rPr>
        <w:t>Implementation of Web Pages in JSP using Java Script for validations</w:t>
      </w:r>
    </w:p>
    <w:p w14:paraId="27FA8BD2">
      <w:pPr>
        <w:spacing w:after="0" w:line="360" w:lineRule="auto"/>
        <w:jc w:val="both"/>
        <w:rPr>
          <w:rFonts w:ascii="Verdana" w:hAnsi="Verdana" w:eastAsia="Verdana" w:cs="Verdana"/>
          <w:b/>
          <w:color w:val="1F497D"/>
          <w:sz w:val="18"/>
          <w:szCs w:val="18"/>
          <w:u w:val="single"/>
        </w:rPr>
      </w:pPr>
    </w:p>
    <w:p w14:paraId="3153327F">
      <w:pPr>
        <w:spacing w:after="0" w:line="360" w:lineRule="auto"/>
        <w:jc w:val="both"/>
        <w:rPr>
          <w:rFonts w:ascii="Verdana" w:hAnsi="Verdana" w:eastAsia="Verdana" w:cs="Verdana"/>
          <w:b/>
          <w:color w:val="1F497D"/>
          <w:sz w:val="18"/>
          <w:szCs w:val="18"/>
          <w:u w:val="single"/>
        </w:rPr>
      </w:pPr>
      <w:r>
        <w:rPr>
          <w:rFonts w:ascii="Verdana" w:hAnsi="Verdana" w:eastAsia="Verdana" w:cs="Verdana"/>
          <w:b/>
          <w:color w:val="1F497D"/>
          <w:sz w:val="18"/>
          <w:szCs w:val="18"/>
          <w:u w:val="single"/>
        </w:rPr>
        <w:t xml:space="preserve">Project #2: </w:t>
      </w:r>
    </w:p>
    <w:p w14:paraId="5FC51066">
      <w:pPr>
        <w:spacing w:after="0" w:line="360" w:lineRule="auto"/>
        <w:jc w:val="both"/>
        <w:rPr>
          <w:rFonts w:ascii="Verdana" w:hAnsi="Verdana" w:cs="Verdana"/>
          <w:sz w:val="18"/>
          <w:szCs w:val="18"/>
        </w:rPr>
      </w:pPr>
      <w:r>
        <w:rPr>
          <w:rFonts w:ascii="Verdana" w:hAnsi="Verdana" w:eastAsia="Verdana" w:cs="Verdana"/>
          <w:sz w:val="18"/>
          <w:szCs w:val="18"/>
        </w:rPr>
        <w:t>Title</w:t>
      </w:r>
      <w:r>
        <w:rPr>
          <w:rFonts w:ascii="Verdana" w:hAnsi="Verdana" w:eastAsia="Verdana" w:cs="Verdana"/>
          <w:sz w:val="18"/>
          <w:szCs w:val="18"/>
        </w:rPr>
        <w:tab/>
      </w:r>
      <w:r>
        <w:rPr>
          <w:rFonts w:ascii="Verdana" w:hAnsi="Verdana" w:eastAsia="Verdana" w:cs="Verdana"/>
          <w:sz w:val="18"/>
          <w:szCs w:val="18"/>
        </w:rPr>
        <w:tab/>
      </w:r>
      <w:r>
        <w:rPr>
          <w:rFonts w:ascii="Verdana" w:hAnsi="Verdana" w:eastAsia="Verdana" w:cs="Verdana"/>
          <w:b/>
          <w:bCs/>
          <w:sz w:val="18"/>
          <w:szCs w:val="18"/>
        </w:rPr>
        <w:t xml:space="preserve">:    </w:t>
      </w:r>
      <w:r>
        <w:rPr>
          <w:rFonts w:ascii="Verdana" w:hAnsi="Verdana" w:cs="Verdana"/>
          <w:b/>
          <w:bCs/>
          <w:sz w:val="18"/>
          <w:szCs w:val="18"/>
        </w:rPr>
        <w:t>Easy Deals</w:t>
      </w:r>
    </w:p>
    <w:p w14:paraId="2612F6DE">
      <w:pPr>
        <w:spacing w:after="0" w:line="360" w:lineRule="auto"/>
        <w:jc w:val="both"/>
        <w:rPr>
          <w:rFonts w:ascii="Verdana" w:hAnsi="Verdana" w:cs="Verdana"/>
          <w:sz w:val="18"/>
          <w:szCs w:val="18"/>
        </w:rPr>
      </w:pPr>
      <w:r>
        <w:rPr>
          <w:rFonts w:ascii="Verdana" w:hAnsi="Verdana" w:eastAsia="Verdana" w:cs="Verdana"/>
          <w:sz w:val="18"/>
          <w:szCs w:val="18"/>
        </w:rPr>
        <w:t>Client</w:t>
      </w:r>
      <w:r>
        <w:rPr>
          <w:rFonts w:ascii="Verdana" w:hAnsi="Verdana" w:eastAsia="Verdana" w:cs="Verdana"/>
          <w:sz w:val="18"/>
          <w:szCs w:val="18"/>
        </w:rPr>
        <w:tab/>
      </w:r>
      <w:r>
        <w:rPr>
          <w:rFonts w:ascii="Verdana" w:hAnsi="Verdana" w:eastAsia="Verdana" w:cs="Verdana"/>
          <w:sz w:val="18"/>
          <w:szCs w:val="18"/>
        </w:rPr>
        <w:tab/>
      </w:r>
      <w:r>
        <w:rPr>
          <w:rFonts w:ascii="Verdana" w:hAnsi="Verdana" w:eastAsia="Verdana" w:cs="Verdana"/>
          <w:b/>
          <w:bCs/>
          <w:sz w:val="18"/>
          <w:szCs w:val="18"/>
        </w:rPr>
        <w:t>:    Best Buy, USA</w:t>
      </w:r>
    </w:p>
    <w:p w14:paraId="40956602">
      <w:pPr>
        <w:spacing w:after="0" w:line="360" w:lineRule="auto"/>
        <w:jc w:val="both"/>
        <w:rPr>
          <w:rFonts w:ascii="Verdana" w:hAnsi="Verdana" w:eastAsia="Verdana" w:cs="Verdana"/>
          <w:b/>
          <w:bCs/>
          <w:color w:val="1F497D"/>
          <w:sz w:val="18"/>
          <w:szCs w:val="18"/>
          <w:u w:val="single"/>
        </w:rPr>
      </w:pPr>
      <w:r>
        <w:rPr>
          <w:rFonts w:ascii="Verdana" w:hAnsi="Verdana" w:eastAsia="Verdana" w:cs="Verdana"/>
          <w:sz w:val="18"/>
          <w:szCs w:val="18"/>
        </w:rPr>
        <w:t>Role</w:t>
      </w:r>
      <w:r>
        <w:rPr>
          <w:rFonts w:ascii="Verdana" w:hAnsi="Verdana" w:eastAsia="Verdana" w:cs="Verdana"/>
          <w:sz w:val="18"/>
          <w:szCs w:val="18"/>
        </w:rPr>
        <w:tab/>
      </w:r>
      <w:r>
        <w:rPr>
          <w:rFonts w:ascii="Verdana" w:hAnsi="Verdana" w:eastAsia="Verdana" w:cs="Verdana"/>
          <w:sz w:val="18"/>
          <w:szCs w:val="18"/>
        </w:rPr>
        <w:tab/>
      </w:r>
      <w:r>
        <w:rPr>
          <w:rFonts w:ascii="Verdana" w:hAnsi="Verdana" w:eastAsia="Verdana" w:cs="Verdana"/>
          <w:b/>
          <w:bCs/>
          <w:sz w:val="18"/>
          <w:szCs w:val="18"/>
        </w:rPr>
        <w:t>:    Java Full stack Developer</w:t>
      </w:r>
    </w:p>
    <w:p w14:paraId="3E773FE1">
      <w:pPr>
        <w:spacing w:after="0" w:line="360" w:lineRule="auto"/>
        <w:jc w:val="both"/>
        <w:rPr>
          <w:rFonts w:ascii="Verdana" w:hAnsi="Verdana" w:cs="Verdana"/>
          <w:color w:val="000000"/>
          <w:sz w:val="18"/>
          <w:szCs w:val="18"/>
        </w:rPr>
      </w:pPr>
      <w:r>
        <w:rPr>
          <w:rFonts w:ascii="Verdana" w:hAnsi="Verdana" w:eastAsia="Verdana" w:cs="Verdana"/>
          <w:b/>
          <w:bCs/>
          <w:color w:val="1F497D"/>
          <w:sz w:val="18"/>
          <w:szCs w:val="18"/>
          <w:u w:val="single"/>
        </w:rPr>
        <w:t>Description</w:t>
      </w:r>
      <w:r>
        <w:rPr>
          <w:rFonts w:ascii="Verdana" w:hAnsi="Verdana" w:eastAsia="Verdana" w:cs="Verdana"/>
          <w:b/>
          <w:bCs/>
          <w:sz w:val="18"/>
          <w:szCs w:val="18"/>
        </w:rPr>
        <w:t>: </w:t>
      </w:r>
      <w:r>
        <w:rPr>
          <w:rFonts w:ascii="Verdana" w:hAnsi="Verdana" w:cs="Verdana"/>
          <w:color w:val="000000"/>
          <w:sz w:val="18"/>
          <w:szCs w:val="18"/>
        </w:rPr>
        <w:t>Best Buy Co., Inc. is an American multinational consumer electronics retailer headquartered in Richfield, Minnesota. It was originally founded by Richard M. Schulze and James Wheeler in 1966 as an audio specialty store called Sound of Music</w:t>
      </w:r>
    </w:p>
    <w:p w14:paraId="7FDA7CD1">
      <w:pPr>
        <w:spacing w:after="0" w:line="360" w:lineRule="auto"/>
        <w:ind w:left="2160" w:hanging="2160"/>
        <w:jc w:val="both"/>
        <w:rPr>
          <w:rFonts w:ascii="Verdana" w:hAnsi="Verdana" w:cs="Verdana"/>
          <w:b/>
          <w:color w:val="000000"/>
          <w:sz w:val="18"/>
          <w:szCs w:val="18"/>
        </w:rPr>
      </w:pPr>
      <w:r>
        <w:rPr>
          <w:rFonts w:ascii="Verdana" w:hAnsi="Verdana" w:eastAsia="Verdana" w:cs="Verdana"/>
          <w:b/>
          <w:color w:val="1F497D"/>
          <w:sz w:val="18"/>
          <w:szCs w:val="18"/>
          <w:u w:val="single"/>
        </w:rPr>
        <w:t>Environment</w:t>
      </w:r>
      <w:r>
        <w:rPr>
          <w:rFonts w:ascii="Verdana" w:hAnsi="Verdana" w:eastAsia="Verdana" w:cs="Verdana"/>
          <w:b/>
          <w:color w:val="1F497D"/>
          <w:sz w:val="18"/>
          <w:szCs w:val="18"/>
        </w:rPr>
        <w:t>:</w:t>
      </w:r>
      <w:r>
        <w:rPr>
          <w:rFonts w:ascii="Verdana" w:hAnsi="Verdana" w:eastAsia="Verdana" w:cs="Verdana"/>
          <w:b/>
          <w:bCs/>
          <w:sz w:val="18"/>
          <w:szCs w:val="18"/>
        </w:rPr>
        <w:t xml:space="preserve"> </w:t>
      </w:r>
      <w:r>
        <w:rPr>
          <w:rFonts w:ascii="Verdana" w:hAnsi="Verdana" w:cs="Verdana"/>
          <w:sz w:val="18"/>
          <w:szCs w:val="18"/>
        </w:rPr>
        <w:t xml:space="preserve"> </w:t>
      </w:r>
      <w:r>
        <w:rPr>
          <w:rFonts w:ascii="Verdana" w:hAnsi="Verdana" w:cs="Verdana"/>
          <w:b/>
          <w:color w:val="000000"/>
          <w:sz w:val="18"/>
          <w:szCs w:val="18"/>
        </w:rPr>
        <w:t xml:space="preserve">Java, Spring IOC, Spring Boot, Hibernate, JPA, Restful Web Services, </w:t>
      </w:r>
    </w:p>
    <w:p w14:paraId="7BF35535">
      <w:pPr>
        <w:spacing w:after="0" w:line="360" w:lineRule="auto"/>
        <w:ind w:left="2160" w:hanging="2160"/>
        <w:jc w:val="both"/>
        <w:rPr>
          <w:rFonts w:ascii="Verdana" w:hAnsi="Verdana" w:cs="Verdana"/>
          <w:bCs/>
          <w:color w:val="000000"/>
          <w:sz w:val="18"/>
          <w:szCs w:val="18"/>
        </w:rPr>
      </w:pPr>
      <w:r>
        <w:rPr>
          <w:rFonts w:ascii="Verdana" w:hAnsi="Verdana" w:cs="Verdana"/>
          <w:b/>
          <w:color w:val="000000"/>
          <w:sz w:val="18"/>
          <w:szCs w:val="18"/>
        </w:rPr>
        <w:t>JavaScript, MySQL, Web Logic Server, Eclipse, Gradle.</w:t>
      </w:r>
    </w:p>
    <w:p w14:paraId="4118D90D">
      <w:pPr>
        <w:spacing w:after="0" w:line="360" w:lineRule="auto"/>
        <w:jc w:val="both"/>
        <w:rPr>
          <w:rFonts w:ascii="Verdana" w:hAnsi="Verdana" w:cs="Verdana"/>
          <w:color w:val="1F497D"/>
          <w:sz w:val="18"/>
          <w:szCs w:val="18"/>
          <w:u w:val="single"/>
        </w:rPr>
      </w:pPr>
      <w:r>
        <w:rPr>
          <w:rFonts w:ascii="Verdana" w:hAnsi="Verdana" w:eastAsia="Verdana" w:cs="Verdana"/>
          <w:b/>
          <w:bCs/>
          <w:color w:val="1F497D"/>
          <w:sz w:val="18"/>
          <w:szCs w:val="18"/>
          <w:u w:val="single"/>
        </w:rPr>
        <w:t>Responsibilities:</w:t>
      </w:r>
    </w:p>
    <w:p w14:paraId="714B98DE">
      <w:pPr>
        <w:pStyle w:val="16"/>
        <w:numPr>
          <w:ilvl w:val="0"/>
          <w:numId w:val="4"/>
        </w:numPr>
        <w:spacing w:after="0" w:line="360" w:lineRule="auto"/>
        <w:ind w:left="360"/>
        <w:jc w:val="both"/>
        <w:rPr>
          <w:rFonts w:ascii="Verdana" w:hAnsi="Verdana" w:cs="Verdana"/>
          <w:bCs/>
          <w:color w:val="000000"/>
          <w:sz w:val="18"/>
          <w:szCs w:val="18"/>
        </w:rPr>
      </w:pPr>
      <w:r>
        <w:rPr>
          <w:rFonts w:ascii="Verdana" w:hAnsi="Verdana" w:cs="Verdana"/>
          <w:sz w:val="18"/>
          <w:szCs w:val="18"/>
        </w:rPr>
        <w:t>Involved in capturing the business requirements, design, development and testing of the application.</w:t>
      </w:r>
    </w:p>
    <w:p w14:paraId="7C3471FC">
      <w:pPr>
        <w:pStyle w:val="16"/>
        <w:numPr>
          <w:ilvl w:val="0"/>
          <w:numId w:val="4"/>
        </w:numPr>
        <w:spacing w:after="0" w:line="360" w:lineRule="auto"/>
        <w:ind w:left="360"/>
        <w:jc w:val="both"/>
        <w:rPr>
          <w:rFonts w:ascii="Verdana" w:hAnsi="Verdana" w:cs="Verdana"/>
          <w:bCs/>
          <w:color w:val="000000"/>
          <w:sz w:val="18"/>
          <w:szCs w:val="18"/>
        </w:rPr>
      </w:pPr>
      <w:r>
        <w:rPr>
          <w:rFonts w:ascii="Verdana" w:hAnsi="Verdana" w:eastAsia="Verdana" w:cs="Verdana"/>
          <w:sz w:val="18"/>
          <w:szCs w:val="18"/>
        </w:rPr>
        <w:t>As a Java Developer Implemented the application</w:t>
      </w:r>
      <w:r>
        <w:rPr>
          <w:rFonts w:ascii="Verdana" w:hAnsi="Verdana" w:cs="Verdana"/>
          <w:bCs/>
          <w:color w:val="000000"/>
          <w:sz w:val="18"/>
          <w:szCs w:val="18"/>
        </w:rPr>
        <w:t xml:space="preserve"> Controllers, Services, Dao and Delegate Components, Form Beans using Spring, Hibernate.</w:t>
      </w:r>
    </w:p>
    <w:p w14:paraId="0305BBC6">
      <w:pPr>
        <w:pStyle w:val="16"/>
        <w:numPr>
          <w:ilvl w:val="0"/>
          <w:numId w:val="4"/>
        </w:numPr>
        <w:spacing w:after="0" w:line="360" w:lineRule="auto"/>
        <w:ind w:left="360"/>
        <w:jc w:val="both"/>
        <w:rPr>
          <w:rFonts w:ascii="Verdana" w:hAnsi="Verdana" w:cs="Verdana"/>
          <w:sz w:val="18"/>
          <w:szCs w:val="18"/>
        </w:rPr>
      </w:pPr>
      <w:r>
        <w:rPr>
          <w:rFonts w:ascii="Verdana" w:hAnsi="Verdana" w:cs="Verdana"/>
          <w:sz w:val="18"/>
          <w:szCs w:val="18"/>
        </w:rPr>
        <w:t xml:space="preserve">Writing Business and UI  components  using </w:t>
      </w:r>
      <w:r>
        <w:rPr>
          <w:rFonts w:ascii="Verdana" w:hAnsi="Verdana" w:eastAsia="Verdana" w:cs="Verdana"/>
          <w:b/>
          <w:bCs/>
          <w:sz w:val="18"/>
          <w:szCs w:val="18"/>
        </w:rPr>
        <w:t>Spring IOC, Spring Boot and Hibernate, JavaScript, CSS, HTML</w:t>
      </w:r>
    </w:p>
    <w:p w14:paraId="0E014BB6">
      <w:pPr>
        <w:pStyle w:val="16"/>
        <w:numPr>
          <w:ilvl w:val="0"/>
          <w:numId w:val="4"/>
        </w:numPr>
        <w:spacing w:after="0" w:line="360" w:lineRule="auto"/>
        <w:ind w:left="360"/>
        <w:jc w:val="both"/>
        <w:rPr>
          <w:rFonts w:ascii="Verdana" w:hAnsi="Verdana" w:cs="Verdana"/>
          <w:sz w:val="18"/>
          <w:szCs w:val="18"/>
        </w:rPr>
      </w:pPr>
      <w:r>
        <w:rPr>
          <w:rFonts w:ascii="Verdana" w:hAnsi="Verdana" w:cs="Verdana"/>
          <w:sz w:val="18"/>
          <w:szCs w:val="18"/>
        </w:rPr>
        <w:t xml:space="preserve">Involved in writing the Test Cases and executing the Test Cases and Log4j for application &amp; error logging using </w:t>
      </w:r>
      <w:r>
        <w:rPr>
          <w:rFonts w:ascii="Verdana" w:hAnsi="Verdana" w:cs="Verdana"/>
          <w:b/>
          <w:bCs/>
          <w:sz w:val="18"/>
          <w:szCs w:val="18"/>
        </w:rPr>
        <w:t>Eclipse</w:t>
      </w:r>
      <w:r>
        <w:rPr>
          <w:rFonts w:ascii="Verdana" w:hAnsi="Verdana" w:cs="Verdana"/>
          <w:sz w:val="18"/>
          <w:szCs w:val="18"/>
        </w:rPr>
        <w:t xml:space="preserve">. </w:t>
      </w:r>
      <w:r>
        <w:rPr>
          <w:rFonts w:ascii="Verdana" w:hAnsi="Verdana" w:eastAsia="Verdana" w:cs="Verdana"/>
          <w:sz w:val="18"/>
          <w:szCs w:val="18"/>
        </w:rPr>
        <w:t xml:space="preserve">Used </w:t>
      </w:r>
      <w:r>
        <w:rPr>
          <w:rFonts w:ascii="Verdana" w:hAnsi="Verdana" w:eastAsia="Verdana" w:cs="Verdana"/>
          <w:b/>
          <w:bCs/>
          <w:sz w:val="18"/>
          <w:szCs w:val="18"/>
        </w:rPr>
        <w:t>MAVEN</w:t>
      </w:r>
      <w:r>
        <w:rPr>
          <w:rFonts w:ascii="Verdana" w:hAnsi="Verdana" w:eastAsia="Verdana" w:cs="Verdana"/>
          <w:sz w:val="18"/>
          <w:szCs w:val="18"/>
        </w:rPr>
        <w:t xml:space="preserve"> as build and dependency management tool for creating </w:t>
      </w:r>
      <w:r>
        <w:rPr>
          <w:rFonts w:ascii="Verdana" w:hAnsi="Verdana" w:eastAsia="Verdana" w:cs="Verdana"/>
          <w:b/>
          <w:bCs/>
          <w:sz w:val="18"/>
          <w:szCs w:val="18"/>
        </w:rPr>
        <w:t>WAR</w:t>
      </w:r>
      <w:r>
        <w:rPr>
          <w:rFonts w:ascii="Verdana" w:hAnsi="Verdana" w:eastAsia="Verdana" w:cs="Verdana"/>
          <w:sz w:val="18"/>
          <w:szCs w:val="18"/>
        </w:rPr>
        <w:t xml:space="preserve"> file to be deployed in Web Logic Application Server.</w:t>
      </w:r>
    </w:p>
    <w:p w14:paraId="62C2421C">
      <w:pPr>
        <w:pStyle w:val="16"/>
        <w:numPr>
          <w:ilvl w:val="0"/>
          <w:numId w:val="4"/>
        </w:numPr>
        <w:spacing w:after="0" w:line="360" w:lineRule="auto"/>
        <w:ind w:left="360"/>
        <w:jc w:val="both"/>
        <w:rPr>
          <w:rFonts w:ascii="Verdana" w:hAnsi="Verdana" w:cs="Verdana"/>
          <w:sz w:val="18"/>
          <w:szCs w:val="18"/>
        </w:rPr>
      </w:pPr>
      <w:r>
        <w:rPr>
          <w:rFonts w:ascii="Verdana" w:hAnsi="Verdana" w:cs="Arial"/>
          <w:color w:val="384347"/>
          <w:sz w:val="18"/>
          <w:szCs w:val="18"/>
        </w:rPr>
        <w:t>Experience with AWS Lambda and other related AWS services like MangoDB, API Gateway.</w:t>
      </w:r>
    </w:p>
    <w:p w14:paraId="516F1778">
      <w:pPr>
        <w:pStyle w:val="16"/>
        <w:numPr>
          <w:ilvl w:val="0"/>
          <w:numId w:val="4"/>
        </w:numPr>
        <w:spacing w:after="0" w:line="360" w:lineRule="auto"/>
        <w:ind w:left="360"/>
        <w:jc w:val="both"/>
        <w:rPr>
          <w:rFonts w:ascii="Verdana" w:hAnsi="Verdana" w:cs="Verdana"/>
          <w:sz w:val="18"/>
          <w:szCs w:val="18"/>
        </w:rPr>
      </w:pPr>
      <w:r>
        <w:rPr>
          <w:rFonts w:ascii="Verdana" w:hAnsi="Verdana" w:cs="Arial"/>
          <w:color w:val="384347"/>
          <w:sz w:val="18"/>
          <w:szCs w:val="18"/>
        </w:rPr>
        <w:t>Proficiency in the programming languages supported by AWS Lambda such as Node.js and Java.</w:t>
      </w:r>
    </w:p>
    <w:p w14:paraId="2DE434A1">
      <w:pPr>
        <w:spacing w:after="0" w:line="360" w:lineRule="auto"/>
        <w:jc w:val="both"/>
        <w:rPr>
          <w:rFonts w:ascii="Verdana" w:hAnsi="Verdana" w:cs="Verdana"/>
          <w:sz w:val="18"/>
          <w:szCs w:val="18"/>
        </w:rPr>
      </w:pPr>
    </w:p>
    <w:p w14:paraId="00FF5C91">
      <w:pPr>
        <w:spacing w:after="0" w:line="360" w:lineRule="auto"/>
        <w:jc w:val="both"/>
        <w:rPr>
          <w:rFonts w:ascii="Verdana" w:hAnsi="Verdana" w:cs="Verdana"/>
          <w:sz w:val="18"/>
          <w:szCs w:val="18"/>
        </w:rPr>
      </w:pPr>
      <w:r>
        <w:rPr>
          <w:rFonts w:ascii="Verdana" w:hAnsi="Verdana" w:eastAsia="Verdana" w:cs="Verdana"/>
          <w:b/>
          <w:color w:val="1F497D"/>
          <w:sz w:val="18"/>
          <w:szCs w:val="18"/>
          <w:u w:val="single"/>
        </w:rPr>
        <w:t xml:space="preserve">Project #3: </w:t>
      </w:r>
    </w:p>
    <w:p w14:paraId="5F8EDAF9">
      <w:pPr>
        <w:spacing w:after="0" w:line="360" w:lineRule="auto"/>
        <w:jc w:val="both"/>
        <w:rPr>
          <w:rFonts w:ascii="Verdana" w:hAnsi="Verdana" w:cs="Verdana"/>
          <w:b/>
          <w:sz w:val="18"/>
          <w:szCs w:val="18"/>
        </w:rPr>
      </w:pPr>
      <w:r>
        <w:rPr>
          <w:rFonts w:ascii="Verdana" w:hAnsi="Verdana" w:eastAsia="Verdana" w:cs="Verdana"/>
          <w:b/>
          <w:sz w:val="18"/>
          <w:szCs w:val="18"/>
        </w:rPr>
        <w:t>Title</w:t>
      </w:r>
      <w:r>
        <w:rPr>
          <w:rFonts w:ascii="Verdana" w:hAnsi="Verdana" w:eastAsia="Verdana" w:cs="Verdana"/>
          <w:b/>
          <w:sz w:val="18"/>
          <w:szCs w:val="18"/>
        </w:rPr>
        <w:tab/>
      </w:r>
      <w:r>
        <w:rPr>
          <w:rFonts w:ascii="Verdana" w:hAnsi="Verdana" w:eastAsia="Verdana" w:cs="Verdana"/>
          <w:b/>
          <w:sz w:val="18"/>
          <w:szCs w:val="18"/>
        </w:rPr>
        <w:tab/>
      </w:r>
      <w:r>
        <w:rPr>
          <w:rFonts w:ascii="Verdana" w:hAnsi="Verdana" w:eastAsia="Verdana" w:cs="Verdana"/>
          <w:b/>
          <w:bCs/>
          <w:sz w:val="18"/>
          <w:szCs w:val="18"/>
        </w:rPr>
        <w:t xml:space="preserve">:   </w:t>
      </w:r>
      <w:r>
        <w:rPr>
          <w:rFonts w:ascii="Verdana" w:hAnsi="Verdana" w:cs="Verdana"/>
          <w:b/>
          <w:bCs/>
          <w:sz w:val="18"/>
          <w:szCs w:val="18"/>
        </w:rPr>
        <w:t>Reliance Insurance</w:t>
      </w:r>
      <w:r>
        <w:rPr>
          <w:rFonts w:ascii="Verdana" w:hAnsi="Verdana" w:eastAsia="Verdana" w:cs="Verdana"/>
          <w:b/>
          <w:bCs/>
          <w:sz w:val="18"/>
          <w:szCs w:val="18"/>
        </w:rPr>
        <w:t xml:space="preserve">                                                  </w:t>
      </w:r>
    </w:p>
    <w:p w14:paraId="06737A6C">
      <w:pPr>
        <w:spacing w:after="0" w:line="360" w:lineRule="auto"/>
        <w:jc w:val="both"/>
        <w:rPr>
          <w:rFonts w:ascii="Verdana" w:hAnsi="Verdana" w:eastAsia="Verdana" w:cs="Verdana"/>
          <w:b/>
          <w:bCs/>
          <w:sz w:val="18"/>
          <w:szCs w:val="18"/>
        </w:rPr>
      </w:pPr>
      <w:r>
        <w:rPr>
          <w:rFonts w:ascii="Verdana" w:hAnsi="Verdana" w:eastAsia="Verdana" w:cs="Verdana"/>
          <w:b/>
          <w:sz w:val="18"/>
          <w:szCs w:val="18"/>
        </w:rPr>
        <w:t>Client</w:t>
      </w:r>
      <w:r>
        <w:rPr>
          <w:rFonts w:ascii="Verdana" w:hAnsi="Verdana" w:eastAsia="Verdana" w:cs="Verdana"/>
          <w:b/>
          <w:sz w:val="18"/>
          <w:szCs w:val="18"/>
        </w:rPr>
        <w:tab/>
      </w:r>
      <w:r>
        <w:rPr>
          <w:rFonts w:ascii="Verdana" w:hAnsi="Verdana" w:eastAsia="Verdana" w:cs="Verdana"/>
          <w:b/>
          <w:sz w:val="18"/>
          <w:szCs w:val="18"/>
        </w:rPr>
        <w:tab/>
      </w:r>
      <w:r>
        <w:rPr>
          <w:rFonts w:ascii="Verdana" w:hAnsi="Verdana" w:eastAsia="Verdana" w:cs="Verdana"/>
          <w:b/>
          <w:bCs/>
          <w:sz w:val="18"/>
          <w:szCs w:val="18"/>
        </w:rPr>
        <w:t xml:space="preserve">:   </w:t>
      </w:r>
      <w:r>
        <w:rPr>
          <w:rFonts w:ascii="Verdana" w:hAnsi="Verdana" w:cs="Verdana"/>
          <w:b/>
          <w:bCs/>
          <w:sz w:val="18"/>
          <w:szCs w:val="18"/>
        </w:rPr>
        <w:t>Reliance Insurance</w:t>
      </w:r>
      <w:r>
        <w:rPr>
          <w:rFonts w:ascii="Verdana" w:hAnsi="Verdana" w:cs="Verdana"/>
          <w:b/>
          <w:sz w:val="18"/>
          <w:szCs w:val="18"/>
        </w:rPr>
        <w:t>, India</w:t>
      </w:r>
      <w:r>
        <w:rPr>
          <w:rFonts w:ascii="Verdana" w:hAnsi="Verdana" w:eastAsia="Verdana" w:cs="Verdana"/>
          <w:b/>
          <w:bCs/>
          <w:sz w:val="18"/>
          <w:szCs w:val="18"/>
        </w:rPr>
        <w:t xml:space="preserve">  </w:t>
      </w:r>
    </w:p>
    <w:p w14:paraId="172C38C2">
      <w:pPr>
        <w:spacing w:after="0" w:line="360" w:lineRule="auto"/>
        <w:jc w:val="both"/>
        <w:rPr>
          <w:rFonts w:ascii="Verdana" w:hAnsi="Verdana" w:eastAsia="Verdana" w:cs="Verdana"/>
          <w:b/>
          <w:bCs/>
          <w:sz w:val="18"/>
          <w:szCs w:val="18"/>
        </w:rPr>
      </w:pPr>
      <w:r>
        <w:rPr>
          <w:rFonts w:ascii="Verdana" w:hAnsi="Verdana" w:eastAsia="Verdana" w:cs="Verdana"/>
          <w:b/>
          <w:bCs/>
          <w:sz w:val="18"/>
          <w:szCs w:val="18"/>
        </w:rPr>
        <w:t>Role</w:t>
      </w:r>
      <w:r>
        <w:rPr>
          <w:rFonts w:ascii="Verdana" w:hAnsi="Verdana" w:eastAsia="Verdana" w:cs="Verdana"/>
          <w:b/>
          <w:bCs/>
          <w:sz w:val="18"/>
          <w:szCs w:val="18"/>
        </w:rPr>
        <w:tab/>
      </w:r>
      <w:r>
        <w:rPr>
          <w:rFonts w:ascii="Verdana" w:hAnsi="Verdana" w:eastAsia="Verdana" w:cs="Verdana"/>
          <w:b/>
          <w:bCs/>
          <w:sz w:val="18"/>
          <w:szCs w:val="18"/>
        </w:rPr>
        <w:tab/>
      </w:r>
      <w:r>
        <w:rPr>
          <w:rFonts w:ascii="Verdana" w:hAnsi="Verdana" w:eastAsia="Verdana" w:cs="Verdana"/>
          <w:b/>
          <w:bCs/>
          <w:sz w:val="18"/>
          <w:szCs w:val="18"/>
        </w:rPr>
        <w:t xml:space="preserve">:   Java Developer                  </w:t>
      </w:r>
    </w:p>
    <w:p w14:paraId="168A34CF">
      <w:pPr>
        <w:spacing w:after="0" w:line="360" w:lineRule="auto"/>
        <w:jc w:val="both"/>
        <w:rPr>
          <w:rFonts w:ascii="Verdana" w:hAnsi="Verdana" w:eastAsia="Verdana" w:cs="Verdana"/>
          <w:sz w:val="18"/>
          <w:szCs w:val="18"/>
        </w:rPr>
      </w:pPr>
      <w:r>
        <w:rPr>
          <w:rFonts w:ascii="Verdana" w:hAnsi="Verdana" w:eastAsia="Verdana" w:cs="Verdana"/>
          <w:b/>
          <w:bCs/>
          <w:color w:val="1F497D"/>
          <w:sz w:val="18"/>
          <w:szCs w:val="18"/>
          <w:u w:val="single"/>
        </w:rPr>
        <w:t>Description</w:t>
      </w:r>
      <w:r>
        <w:rPr>
          <w:rFonts w:ascii="Verdana" w:hAnsi="Verdana" w:eastAsia="Verdana" w:cs="Verdana"/>
          <w:b/>
          <w:bCs/>
          <w:sz w:val="18"/>
          <w:szCs w:val="18"/>
        </w:rPr>
        <w:t>:</w:t>
      </w:r>
      <w:r>
        <w:rPr>
          <w:rFonts w:ascii="Verdana" w:hAnsi="Verdana" w:eastAsia="Verdana" w:cs="Verdana"/>
          <w:sz w:val="18"/>
          <w:szCs w:val="18"/>
        </w:rPr>
        <w:t xml:space="preserve"> The application provides comprehensive information concerning various types of Insurance coverage offered by Reliance Insurance. The website functionality was extended by providing the customers to login and performs online transactions like paying bills online and updating their insurance policy. The website was redesigned to provide customized information for the end users</w:t>
      </w:r>
    </w:p>
    <w:p w14:paraId="4F18A3DE">
      <w:pPr>
        <w:spacing w:after="0" w:line="360" w:lineRule="auto"/>
        <w:jc w:val="both"/>
        <w:rPr>
          <w:rFonts w:ascii="Verdana" w:hAnsi="Verdana" w:cs="Verdana"/>
          <w:sz w:val="18"/>
          <w:szCs w:val="18"/>
        </w:rPr>
      </w:pPr>
      <w:r>
        <w:rPr>
          <w:rFonts w:ascii="Verdana" w:hAnsi="Verdana" w:eastAsia="Verdana" w:cs="Verdana"/>
          <w:b/>
          <w:color w:val="1F497D"/>
          <w:sz w:val="18"/>
          <w:szCs w:val="18"/>
          <w:u w:val="single"/>
        </w:rPr>
        <w:t>Environment</w:t>
      </w:r>
      <w:r>
        <w:rPr>
          <w:rFonts w:ascii="Verdana" w:hAnsi="Verdana" w:eastAsia="Verdana" w:cs="Verdana"/>
          <w:b/>
          <w:color w:val="1F497D"/>
          <w:sz w:val="18"/>
          <w:szCs w:val="18"/>
        </w:rPr>
        <w:t>:</w:t>
      </w:r>
      <w:r>
        <w:rPr>
          <w:rFonts w:ascii="Verdana" w:hAnsi="Verdana" w:eastAsia="Verdana" w:cs="Verdana"/>
          <w:b/>
          <w:bCs/>
          <w:sz w:val="18"/>
          <w:szCs w:val="18"/>
        </w:rPr>
        <w:t xml:space="preserve">  Java, JSP, Servlets, Spring MVC, Hibernate, Web Services</w:t>
      </w:r>
      <w:r>
        <w:rPr>
          <w:rFonts w:ascii="Verdana" w:hAnsi="Verdana" w:cs="Verdana"/>
          <w:sz w:val="18"/>
          <w:szCs w:val="18"/>
        </w:rPr>
        <w:t>,</w:t>
      </w:r>
      <w:r>
        <w:rPr>
          <w:rFonts w:ascii="Verdana" w:hAnsi="Verdana" w:eastAsia="Verdana" w:cs="Verdana"/>
          <w:b/>
          <w:bCs/>
          <w:sz w:val="18"/>
          <w:szCs w:val="18"/>
        </w:rPr>
        <w:t xml:space="preserve"> MySQL,1HTML, Eclipse</w:t>
      </w:r>
    </w:p>
    <w:p w14:paraId="7F535E1A">
      <w:pPr>
        <w:spacing w:after="0" w:line="360" w:lineRule="auto"/>
        <w:jc w:val="both"/>
        <w:rPr>
          <w:rFonts w:ascii="Verdana" w:hAnsi="Verdana" w:cs="Verdana"/>
          <w:color w:val="1F497D"/>
          <w:sz w:val="18"/>
          <w:szCs w:val="18"/>
          <w:u w:val="single"/>
        </w:rPr>
      </w:pPr>
      <w:r>
        <w:rPr>
          <w:rFonts w:ascii="Verdana" w:hAnsi="Verdana" w:eastAsia="Verdana" w:cs="Verdana"/>
          <w:b/>
          <w:bCs/>
          <w:color w:val="1F497D"/>
          <w:sz w:val="18"/>
          <w:szCs w:val="18"/>
          <w:u w:val="single"/>
        </w:rPr>
        <w:t>Responsibilities:</w:t>
      </w:r>
    </w:p>
    <w:p w14:paraId="3C4DFF36">
      <w:pPr>
        <w:pStyle w:val="16"/>
        <w:numPr>
          <w:ilvl w:val="0"/>
          <w:numId w:val="5"/>
        </w:numPr>
        <w:spacing w:after="0" w:line="360" w:lineRule="auto"/>
        <w:ind w:left="360"/>
        <w:jc w:val="both"/>
        <w:rPr>
          <w:rFonts w:ascii="Verdana" w:hAnsi="Verdana" w:cs="Verdana"/>
          <w:sz w:val="18"/>
          <w:szCs w:val="18"/>
        </w:rPr>
      </w:pPr>
      <w:r>
        <w:rPr>
          <w:rFonts w:ascii="Verdana" w:hAnsi="Verdana" w:eastAsia="Verdana" w:cs="Verdana"/>
          <w:sz w:val="18"/>
          <w:szCs w:val="18"/>
        </w:rPr>
        <w:t xml:space="preserve">Created </w:t>
      </w:r>
      <w:r>
        <w:rPr>
          <w:rFonts w:ascii="Verdana" w:hAnsi="Verdana" w:eastAsia="Verdana" w:cs="Verdana"/>
          <w:b/>
          <w:bCs/>
          <w:sz w:val="18"/>
          <w:szCs w:val="18"/>
        </w:rPr>
        <w:t>J2EE</w:t>
      </w:r>
      <w:r>
        <w:rPr>
          <w:rFonts w:ascii="Verdana" w:hAnsi="Verdana" w:eastAsia="Verdana" w:cs="Verdana"/>
          <w:sz w:val="18"/>
          <w:szCs w:val="18"/>
        </w:rPr>
        <w:t xml:space="preserve"> based applications using </w:t>
      </w:r>
      <w:r>
        <w:rPr>
          <w:rFonts w:ascii="Verdana" w:hAnsi="Verdana" w:eastAsia="Verdana" w:cs="Verdana"/>
          <w:b/>
          <w:bCs/>
          <w:sz w:val="18"/>
          <w:szCs w:val="18"/>
        </w:rPr>
        <w:t xml:space="preserve">Spring MVC, spring </w:t>
      </w:r>
      <w:r>
        <w:rPr>
          <w:rFonts w:ascii="Verdana" w:hAnsi="Verdana" w:eastAsia="Verdana" w:cs="Verdana"/>
          <w:sz w:val="18"/>
          <w:szCs w:val="18"/>
        </w:rPr>
        <w:t>and</w:t>
      </w:r>
      <w:r>
        <w:rPr>
          <w:rFonts w:ascii="Verdana" w:hAnsi="Verdana" w:eastAsia="Verdana" w:cs="Verdana"/>
          <w:b/>
          <w:bCs/>
          <w:sz w:val="18"/>
          <w:szCs w:val="18"/>
        </w:rPr>
        <w:t xml:space="preserve"> Hibernate.</w:t>
      </w:r>
    </w:p>
    <w:p w14:paraId="17448686">
      <w:pPr>
        <w:pStyle w:val="16"/>
        <w:numPr>
          <w:ilvl w:val="0"/>
          <w:numId w:val="5"/>
        </w:numPr>
        <w:spacing w:after="0" w:line="360" w:lineRule="auto"/>
        <w:ind w:left="360"/>
        <w:jc w:val="both"/>
        <w:rPr>
          <w:rFonts w:ascii="Verdana" w:hAnsi="Verdana" w:cs="Verdana"/>
          <w:sz w:val="18"/>
          <w:szCs w:val="18"/>
        </w:rPr>
      </w:pPr>
      <w:r>
        <w:rPr>
          <w:rFonts w:ascii="Verdana" w:hAnsi="Verdana" w:eastAsia="Verdana" w:cs="Verdana"/>
          <w:sz w:val="18"/>
          <w:szCs w:val="18"/>
        </w:rPr>
        <w:t xml:space="preserve">Used </w:t>
      </w:r>
      <w:r>
        <w:rPr>
          <w:rFonts w:ascii="Verdana" w:hAnsi="Verdana" w:eastAsia="Verdana" w:cs="Verdana"/>
          <w:b/>
          <w:bCs/>
          <w:sz w:val="18"/>
          <w:szCs w:val="18"/>
        </w:rPr>
        <w:t>Hibernate ORM</w:t>
      </w:r>
      <w:r>
        <w:rPr>
          <w:rFonts w:ascii="Verdana" w:hAnsi="Verdana" w:eastAsia="Verdana" w:cs="Verdana"/>
          <w:sz w:val="18"/>
          <w:szCs w:val="18"/>
        </w:rPr>
        <w:t xml:space="preserve"> tools which automate the mapping between database and objects in Java. Integrated the spring and Hibernate framework.</w:t>
      </w:r>
    </w:p>
    <w:p w14:paraId="3AE9763B">
      <w:pPr>
        <w:pStyle w:val="16"/>
        <w:numPr>
          <w:ilvl w:val="0"/>
          <w:numId w:val="5"/>
        </w:numPr>
        <w:spacing w:after="0" w:line="360" w:lineRule="auto"/>
        <w:ind w:left="360"/>
        <w:jc w:val="both"/>
        <w:rPr>
          <w:rFonts w:ascii="Verdana" w:hAnsi="Verdana" w:cs="Verdana"/>
          <w:sz w:val="18"/>
          <w:szCs w:val="18"/>
        </w:rPr>
      </w:pPr>
      <w:r>
        <w:rPr>
          <w:rFonts w:ascii="Verdana" w:hAnsi="Verdana" w:eastAsia="Verdana" w:cs="Verdana"/>
          <w:sz w:val="18"/>
          <w:szCs w:val="18"/>
        </w:rPr>
        <w:t xml:space="preserve">Developed </w:t>
      </w:r>
      <w:r>
        <w:rPr>
          <w:rFonts w:ascii="Verdana" w:hAnsi="Verdana" w:eastAsia="Verdana" w:cs="Verdana"/>
          <w:b/>
          <w:bCs/>
          <w:sz w:val="18"/>
          <w:szCs w:val="18"/>
        </w:rPr>
        <w:t>Spring IOC</w:t>
      </w:r>
      <w:r>
        <w:rPr>
          <w:rFonts w:ascii="Verdana" w:hAnsi="Verdana" w:eastAsia="Verdana" w:cs="Verdana"/>
          <w:sz w:val="18"/>
          <w:szCs w:val="18"/>
        </w:rPr>
        <w:t xml:space="preserve"> to communicate with the persistence layer and </w:t>
      </w:r>
      <w:r>
        <w:rPr>
          <w:rFonts w:ascii="Verdana" w:hAnsi="Verdana" w:eastAsia="Verdana" w:cs="Verdana"/>
          <w:sz w:val="18"/>
          <w:szCs w:val="18"/>
          <w:shd w:val="clear" w:color="auto" w:fill="FFFFFF"/>
        </w:rPr>
        <w:t>used Spring IOC for Dependency Injection.</w:t>
      </w:r>
    </w:p>
    <w:p w14:paraId="29698E13">
      <w:pPr>
        <w:pStyle w:val="16"/>
        <w:numPr>
          <w:ilvl w:val="0"/>
          <w:numId w:val="5"/>
        </w:numPr>
        <w:spacing w:after="0" w:line="360" w:lineRule="auto"/>
        <w:ind w:left="360"/>
        <w:jc w:val="both"/>
        <w:rPr>
          <w:rFonts w:ascii="Verdana" w:hAnsi="Verdana" w:cs="Verdana"/>
          <w:sz w:val="18"/>
          <w:szCs w:val="18"/>
        </w:rPr>
      </w:pPr>
      <w:r>
        <w:rPr>
          <w:rFonts w:ascii="Verdana" w:hAnsi="Verdana" w:eastAsia="Verdana" w:cs="Verdana"/>
          <w:sz w:val="18"/>
          <w:szCs w:val="18"/>
          <w:shd w:val="clear" w:color="auto" w:fill="FFFFFF"/>
        </w:rPr>
        <w:t>Implemented curd operations by using Rest API.</w:t>
      </w:r>
    </w:p>
    <w:p w14:paraId="517C442C">
      <w:pPr>
        <w:pStyle w:val="16"/>
        <w:numPr>
          <w:ilvl w:val="0"/>
          <w:numId w:val="5"/>
        </w:numPr>
        <w:spacing w:after="0" w:line="360" w:lineRule="auto"/>
        <w:ind w:left="360"/>
        <w:jc w:val="both"/>
        <w:rPr>
          <w:rFonts w:ascii="Verdana" w:hAnsi="Verdana" w:cs="Verdana"/>
          <w:sz w:val="18"/>
          <w:szCs w:val="18"/>
        </w:rPr>
      </w:pPr>
      <w:r>
        <w:rPr>
          <w:rFonts w:ascii="Verdana" w:hAnsi="Verdana" w:eastAsia="Verdana" w:cs="Verdana"/>
          <w:sz w:val="18"/>
          <w:szCs w:val="18"/>
          <w:shd w:val="clear" w:color="auto" w:fill="FFFFFF"/>
        </w:rPr>
        <w:t>Designed UI pages with Html, CSS, and Bootstrap.</w:t>
      </w:r>
    </w:p>
    <w:p w14:paraId="27501A96">
      <w:pPr>
        <w:pStyle w:val="16"/>
        <w:numPr>
          <w:ilvl w:val="0"/>
          <w:numId w:val="5"/>
        </w:numPr>
        <w:spacing w:after="0" w:line="360" w:lineRule="auto"/>
        <w:ind w:left="360"/>
        <w:jc w:val="both"/>
        <w:rPr>
          <w:rFonts w:ascii="Verdana" w:hAnsi="Verdana" w:cs="Verdana"/>
          <w:sz w:val="18"/>
          <w:szCs w:val="18"/>
        </w:rPr>
      </w:pPr>
      <w:r>
        <w:rPr>
          <w:rFonts w:ascii="Verdana" w:hAnsi="Verdana" w:eastAsia="Verdana" w:cs="Verdana"/>
          <w:sz w:val="18"/>
          <w:szCs w:val="18"/>
        </w:rPr>
        <w:t>Object Creation and injection is done using Spring IOC mechanism.</w:t>
      </w:r>
    </w:p>
    <w:p w14:paraId="4718B4B9">
      <w:pPr>
        <w:pStyle w:val="16"/>
        <w:numPr>
          <w:ilvl w:val="0"/>
          <w:numId w:val="5"/>
        </w:numPr>
        <w:spacing w:after="0" w:line="360" w:lineRule="auto"/>
        <w:ind w:left="360" w:right="66"/>
        <w:jc w:val="both"/>
        <w:rPr>
          <w:rFonts w:ascii="Verdana" w:hAnsi="Verdana" w:cs="Verdana"/>
          <w:sz w:val="18"/>
          <w:szCs w:val="18"/>
        </w:rPr>
      </w:pPr>
      <w:r>
        <w:rPr>
          <w:rFonts w:ascii="Verdana" w:hAnsi="Verdana" w:eastAsia="Verdana" w:cs="Verdana"/>
          <w:sz w:val="18"/>
          <w:szCs w:val="18"/>
        </w:rPr>
        <w:t xml:space="preserve">Used </w:t>
      </w:r>
      <w:r>
        <w:rPr>
          <w:rFonts w:ascii="Verdana" w:hAnsi="Verdana" w:eastAsia="Verdana" w:cs="Verdana"/>
          <w:b/>
          <w:bCs/>
          <w:sz w:val="18"/>
          <w:szCs w:val="18"/>
        </w:rPr>
        <w:t>Maven</w:t>
      </w:r>
      <w:r>
        <w:rPr>
          <w:rFonts w:ascii="Verdana" w:hAnsi="Verdana" w:eastAsia="Verdana" w:cs="Verdana"/>
          <w:sz w:val="18"/>
          <w:szCs w:val="18"/>
        </w:rPr>
        <w:t xml:space="preserve"> as build tool and deploying the application.</w:t>
      </w:r>
    </w:p>
    <w:p w14:paraId="19D9FAF2">
      <w:pPr>
        <w:pStyle w:val="16"/>
        <w:numPr>
          <w:ilvl w:val="0"/>
          <w:numId w:val="5"/>
        </w:numPr>
        <w:spacing w:after="0" w:line="360" w:lineRule="auto"/>
        <w:ind w:left="360"/>
        <w:jc w:val="both"/>
        <w:rPr>
          <w:rFonts w:ascii="Verdana" w:hAnsi="Verdana" w:cs="Verdana"/>
          <w:sz w:val="18"/>
          <w:szCs w:val="18"/>
        </w:rPr>
      </w:pPr>
      <w:r>
        <w:rPr>
          <w:rFonts w:ascii="Verdana" w:hAnsi="Verdana" w:eastAsia="Verdana" w:cs="Verdana"/>
          <w:sz w:val="18"/>
          <w:szCs w:val="18"/>
        </w:rPr>
        <w:t>Log4j used for debugging the application.</w:t>
      </w:r>
    </w:p>
    <w:p w14:paraId="5A7CD24E">
      <w:pPr>
        <w:pStyle w:val="16"/>
        <w:widowControl w:val="0"/>
        <w:numPr>
          <w:ilvl w:val="0"/>
          <w:numId w:val="5"/>
        </w:numPr>
        <w:spacing w:after="0" w:line="360" w:lineRule="auto"/>
        <w:ind w:left="360"/>
        <w:jc w:val="both"/>
        <w:rPr>
          <w:rFonts w:ascii="Verdana" w:hAnsi="Verdana" w:cs="Verdana"/>
          <w:sz w:val="18"/>
          <w:szCs w:val="18"/>
        </w:rPr>
      </w:pPr>
      <w:r>
        <w:rPr>
          <w:rFonts w:ascii="Verdana" w:hAnsi="Verdana" w:eastAsia="Verdana" w:cs="Verdana"/>
          <w:sz w:val="18"/>
          <w:szCs w:val="18"/>
        </w:rPr>
        <w:t xml:space="preserve">Preparation and review of </w:t>
      </w:r>
      <w:r>
        <w:rPr>
          <w:rFonts w:ascii="Verdana" w:hAnsi="Verdana" w:eastAsia="Verdana" w:cs="Verdana"/>
          <w:b/>
          <w:bCs/>
          <w:sz w:val="18"/>
          <w:szCs w:val="18"/>
        </w:rPr>
        <w:t>Unit Test Plan, Unit Testing, Test Results review</w:t>
      </w:r>
      <w:r>
        <w:rPr>
          <w:rFonts w:ascii="Verdana" w:hAnsi="Verdana" w:eastAsia="Verdana" w:cs="Verdana"/>
          <w:sz w:val="18"/>
          <w:szCs w:val="18"/>
        </w:rPr>
        <w:t xml:space="preserve"> and other quality related work.</w:t>
      </w:r>
    </w:p>
    <w:p w14:paraId="17013C5A">
      <w:pPr>
        <w:tabs>
          <w:tab w:val="left" w:pos="720"/>
          <w:tab w:val="left" w:pos="1440"/>
          <w:tab w:val="left" w:pos="2160"/>
          <w:tab w:val="left" w:pos="2880"/>
          <w:tab w:val="left" w:pos="8250"/>
        </w:tabs>
        <w:spacing w:after="0" w:line="360" w:lineRule="auto"/>
        <w:jc w:val="both"/>
        <w:rPr>
          <w:rFonts w:ascii="Verdana" w:hAnsi="Verdana" w:eastAsia="Cambria" w:cs="Verdana"/>
          <w:sz w:val="18"/>
          <w:szCs w:val="18"/>
          <w:lang w:eastAsia="en-GB"/>
        </w:rPr>
      </w:pPr>
      <w:r>
        <w:pict>
          <v:shape id="_x0000_s1027" o:spid="_x0000_s1027" o:spt="75" type="#_x0000_t75" style="position:absolute;left:0pt;margin-left:0pt;margin-top:0pt;height:1pt;width:1pt;z-index:251659264;mso-width-relative:page;mso-height-relative:page;" filled="f" o:preferrelative="t" stroked="f" coordsize="21600,21600">
            <v:path/>
            <v:fill on="f" focussize="0,0"/>
            <v:stroke on="f" joinstyle="miter"/>
            <v:imagedata r:id="rId6" o:title=""/>
            <o:lock v:ext="edit" aspectratio="t"/>
          </v:shape>
        </w:pict>
      </w:r>
    </w:p>
    <w:sectPr>
      <w:pgSz w:w="12240" w:h="1584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Tms Rmn">
    <w:altName w:val="Times New Roman"/>
    <w:panose1 w:val="02020603040505020304"/>
    <w:charset w:val="00"/>
    <w:family w:val="roma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Arial Black">
    <w:panose1 w:val="020B0A04020102020204"/>
    <w:charset w:val="00"/>
    <w:family w:val="swiss"/>
    <w:pitch w:val="default"/>
    <w:sig w:usb0="A00002AF" w:usb1="400078FB" w:usb2="00000000" w:usb3="00000000" w:csb0="6000009F" w:csb1="DFD70000"/>
  </w:font>
  <w:font w:name="Roboto">
    <w:altName w:val="Segoe Print"/>
    <w:panose1 w:val="00000000000000000000"/>
    <w:charset w:val="00"/>
    <w:family w:val="auto"/>
    <w:pitch w:val="default"/>
    <w:sig w:usb0="00000000" w:usb1="00000000" w:usb2="00000020" w:usb3="00000000" w:csb0="0000019F" w:csb1="00000000"/>
  </w:font>
  <w:font w:name="Noto Sans Symbols">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hint="default" w:ascii="Symbol" w:hAnsi="Symbol" w:cs="Symbol"/>
        <w:b w:val="0"/>
        <w:bCs w:val="0"/>
        <w:sz w:val="22"/>
        <w:szCs w:val="22"/>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1">
    <w:nsid w:val="00000003"/>
    <w:multiLevelType w:val="multilevel"/>
    <w:tmpl w:val="00000003"/>
    <w:lvl w:ilvl="0" w:tentative="0">
      <w:start w:val="1"/>
      <w:numFmt w:val="bullet"/>
      <w:lvlText w:val=""/>
      <w:lvlJc w:val="left"/>
      <w:pPr>
        <w:ind w:left="720" w:hanging="360"/>
      </w:pPr>
      <w:rPr>
        <w:rFonts w:hint="default" w:ascii="Wingdings" w:hAnsi="Wingdings"/>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5"/>
    <w:multiLevelType w:val="multilevel"/>
    <w:tmpl w:val="00000005"/>
    <w:lvl w:ilvl="0" w:tentative="0">
      <w:start w:val="1"/>
      <w:numFmt w:val="bullet"/>
      <w:pStyle w:val="19"/>
      <w:lvlText w:val=""/>
      <w:lvlJc w:val="left"/>
      <w:pPr>
        <w:tabs>
          <w:tab w:val="left" w:pos="900"/>
        </w:tabs>
        <w:ind w:left="900" w:hanging="360"/>
      </w:pPr>
      <w:rPr>
        <w:rFonts w:hint="default" w:ascii="Wingdings" w:hAnsi="Wingdings"/>
        <w:color w:val="FF660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0000007"/>
    <w:multiLevelType w:val="multilevel"/>
    <w:tmpl w:val="00000007"/>
    <w:lvl w:ilvl="0" w:tentative="0">
      <w:start w:val="1"/>
      <w:numFmt w:val="bullet"/>
      <w:lvlText w:val=""/>
      <w:lvlJc w:val="left"/>
      <w:pPr>
        <w:ind w:left="720" w:hanging="360"/>
      </w:pPr>
      <w:rPr>
        <w:rFonts w:hint="default" w:ascii="Wingdings" w:hAnsi="Wingdings"/>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EB71A7D"/>
    <w:multiLevelType w:val="multilevel"/>
    <w:tmpl w:val="6EB71A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23"/>
    <w:rsid w:val="000158CE"/>
    <w:rsid w:val="000543D2"/>
    <w:rsid w:val="00096E5B"/>
    <w:rsid w:val="000E6A3B"/>
    <w:rsid w:val="000F2F53"/>
    <w:rsid w:val="00101C23"/>
    <w:rsid w:val="00104647"/>
    <w:rsid w:val="00115BA5"/>
    <w:rsid w:val="001620A4"/>
    <w:rsid w:val="00165039"/>
    <w:rsid w:val="001A5ED8"/>
    <w:rsid w:val="001C53F7"/>
    <w:rsid w:val="001E5E9A"/>
    <w:rsid w:val="002141CE"/>
    <w:rsid w:val="00217AC8"/>
    <w:rsid w:val="002427EB"/>
    <w:rsid w:val="002552E8"/>
    <w:rsid w:val="00271083"/>
    <w:rsid w:val="00290DA7"/>
    <w:rsid w:val="002D65A7"/>
    <w:rsid w:val="002E4DF6"/>
    <w:rsid w:val="00305209"/>
    <w:rsid w:val="00321DD0"/>
    <w:rsid w:val="00347D04"/>
    <w:rsid w:val="00356B90"/>
    <w:rsid w:val="003635A4"/>
    <w:rsid w:val="00372C65"/>
    <w:rsid w:val="00385387"/>
    <w:rsid w:val="003868F6"/>
    <w:rsid w:val="004302CD"/>
    <w:rsid w:val="004B3C5B"/>
    <w:rsid w:val="004B7ECA"/>
    <w:rsid w:val="004C3CFA"/>
    <w:rsid w:val="004E73BF"/>
    <w:rsid w:val="0051397B"/>
    <w:rsid w:val="005221CA"/>
    <w:rsid w:val="00535B7A"/>
    <w:rsid w:val="0055741C"/>
    <w:rsid w:val="00574E82"/>
    <w:rsid w:val="00584A55"/>
    <w:rsid w:val="005871D4"/>
    <w:rsid w:val="0059209A"/>
    <w:rsid w:val="005A307B"/>
    <w:rsid w:val="005B4503"/>
    <w:rsid w:val="005D3330"/>
    <w:rsid w:val="005F71A4"/>
    <w:rsid w:val="00603E43"/>
    <w:rsid w:val="0061401A"/>
    <w:rsid w:val="0063731D"/>
    <w:rsid w:val="00665AC3"/>
    <w:rsid w:val="006C3EC3"/>
    <w:rsid w:val="006D1984"/>
    <w:rsid w:val="00777419"/>
    <w:rsid w:val="007969FC"/>
    <w:rsid w:val="007A205E"/>
    <w:rsid w:val="007D13E5"/>
    <w:rsid w:val="007D3BEC"/>
    <w:rsid w:val="007F5B99"/>
    <w:rsid w:val="00803464"/>
    <w:rsid w:val="00841907"/>
    <w:rsid w:val="00856D05"/>
    <w:rsid w:val="008714F6"/>
    <w:rsid w:val="00880F3C"/>
    <w:rsid w:val="008A0996"/>
    <w:rsid w:val="008A4FCC"/>
    <w:rsid w:val="008B6B21"/>
    <w:rsid w:val="008B7AB4"/>
    <w:rsid w:val="008E0AF4"/>
    <w:rsid w:val="00903AB7"/>
    <w:rsid w:val="00966DD3"/>
    <w:rsid w:val="009706AC"/>
    <w:rsid w:val="009755D2"/>
    <w:rsid w:val="00986284"/>
    <w:rsid w:val="009949F5"/>
    <w:rsid w:val="00A00A15"/>
    <w:rsid w:val="00A14B3F"/>
    <w:rsid w:val="00A2053C"/>
    <w:rsid w:val="00A35A25"/>
    <w:rsid w:val="00A4045D"/>
    <w:rsid w:val="00A45411"/>
    <w:rsid w:val="00A9270F"/>
    <w:rsid w:val="00AA1EE3"/>
    <w:rsid w:val="00AC592A"/>
    <w:rsid w:val="00B1659A"/>
    <w:rsid w:val="00B35E08"/>
    <w:rsid w:val="00B45CB2"/>
    <w:rsid w:val="00B57268"/>
    <w:rsid w:val="00B57A05"/>
    <w:rsid w:val="00BA7B6B"/>
    <w:rsid w:val="00C03714"/>
    <w:rsid w:val="00C1472B"/>
    <w:rsid w:val="00C445CE"/>
    <w:rsid w:val="00C8419B"/>
    <w:rsid w:val="00CA0979"/>
    <w:rsid w:val="00CB686A"/>
    <w:rsid w:val="00CD4E3E"/>
    <w:rsid w:val="00CE3BC4"/>
    <w:rsid w:val="00CF068D"/>
    <w:rsid w:val="00D1222E"/>
    <w:rsid w:val="00D20EA7"/>
    <w:rsid w:val="00D22DC7"/>
    <w:rsid w:val="00D57685"/>
    <w:rsid w:val="00D65E51"/>
    <w:rsid w:val="00D9682E"/>
    <w:rsid w:val="00DD42C8"/>
    <w:rsid w:val="00E05135"/>
    <w:rsid w:val="00E31E47"/>
    <w:rsid w:val="00EB066D"/>
    <w:rsid w:val="00EC0F9B"/>
    <w:rsid w:val="00EC6F7E"/>
    <w:rsid w:val="00ED3312"/>
    <w:rsid w:val="00ED6475"/>
    <w:rsid w:val="00ED6E6D"/>
    <w:rsid w:val="00EF30D0"/>
    <w:rsid w:val="00F54AE7"/>
    <w:rsid w:val="00FA6A3C"/>
    <w:rsid w:val="00FB1072"/>
    <w:rsid w:val="020C396B"/>
    <w:rsid w:val="31BA1C29"/>
    <w:rsid w:val="36590FA5"/>
    <w:rsid w:val="37993178"/>
    <w:rsid w:val="3C11615C"/>
    <w:rsid w:val="57A10134"/>
    <w:rsid w:val="5E00760C"/>
    <w:rsid w:val="6A5C52D5"/>
    <w:rsid w:val="72582D44"/>
    <w:rsid w:val="79F82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b/>
      <w:bCs/>
      <w:kern w:val="36"/>
      <w:sz w:val="48"/>
      <w:szCs w:val="48"/>
    </w:rPr>
  </w:style>
  <w:style w:type="paragraph" w:styleId="3">
    <w:name w:val="heading 2"/>
    <w:basedOn w:val="1"/>
    <w:next w:val="1"/>
    <w:qFormat/>
    <w:uiPriority w:val="0"/>
    <w:pPr>
      <w:keepNext/>
      <w:spacing w:before="240" w:after="60"/>
      <w:outlineLvl w:val="1"/>
    </w:pPr>
    <w:rPr>
      <w:b/>
      <w:bCs/>
      <w:iCs/>
      <w:sz w:val="36"/>
      <w:szCs w:val="36"/>
    </w:rPr>
  </w:style>
  <w:style w:type="paragraph" w:styleId="4">
    <w:name w:val="heading 3"/>
    <w:basedOn w:val="1"/>
    <w:next w:val="1"/>
    <w:qFormat/>
    <w:uiPriority w:val="0"/>
    <w:pPr>
      <w:keepNext/>
      <w:spacing w:before="240" w:after="60"/>
      <w:outlineLvl w:val="2"/>
    </w:pPr>
    <w:rPr>
      <w:b/>
      <w:bCs/>
      <w:sz w:val="28"/>
      <w:szCs w:val="28"/>
    </w:rPr>
  </w:style>
  <w:style w:type="paragraph" w:styleId="5">
    <w:name w:val="heading 4"/>
    <w:basedOn w:val="1"/>
    <w:next w:val="1"/>
    <w:qFormat/>
    <w:uiPriority w:val="0"/>
    <w:pPr>
      <w:keepNext/>
      <w:spacing w:before="240" w:after="60"/>
      <w:outlineLvl w:val="3"/>
    </w:pPr>
    <w:rPr>
      <w:b/>
      <w:bCs/>
    </w:rPr>
  </w:style>
  <w:style w:type="paragraph" w:styleId="6">
    <w:name w:val="heading 5"/>
    <w:basedOn w:val="1"/>
    <w:next w:val="1"/>
    <w:qFormat/>
    <w:uiPriority w:val="0"/>
    <w:pPr>
      <w:spacing w:before="240" w:after="60"/>
      <w:outlineLvl w:val="4"/>
    </w:pPr>
    <w:rPr>
      <w:b/>
      <w:bCs/>
      <w:iCs/>
      <w:sz w:val="20"/>
      <w:szCs w:val="20"/>
    </w:rPr>
  </w:style>
  <w:style w:type="paragraph" w:styleId="7">
    <w:name w:val="heading 6"/>
    <w:basedOn w:val="1"/>
    <w:next w:val="1"/>
    <w:qFormat/>
    <w:uiPriority w:val="0"/>
    <w:pPr>
      <w:spacing w:before="240" w:after="60"/>
      <w:outlineLvl w:val="5"/>
    </w:pPr>
    <w:rPr>
      <w:b/>
      <w:bCs/>
      <w:sz w:val="16"/>
      <w:szCs w:val="1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7"/>
    <w:qFormat/>
    <w:uiPriority w:val="99"/>
    <w:rPr>
      <w:rFonts w:ascii="Segoe UI" w:hAnsi="Segoe UI" w:cs="Segoe UI"/>
      <w:sz w:val="18"/>
      <w:szCs w:val="18"/>
    </w:rPr>
  </w:style>
  <w:style w:type="paragraph" w:styleId="11">
    <w:name w:val="Body Text"/>
    <w:basedOn w:val="1"/>
    <w:link w:val="22"/>
    <w:qFormat/>
    <w:uiPriority w:val="99"/>
    <w:pPr>
      <w:spacing w:after="120"/>
    </w:pPr>
  </w:style>
  <w:style w:type="paragraph" w:styleId="12">
    <w:name w:val="Body Text Indent"/>
    <w:basedOn w:val="1"/>
    <w:link w:val="18"/>
    <w:qFormat/>
    <w:uiPriority w:val="0"/>
    <w:pPr>
      <w:suppressAutoHyphens/>
      <w:spacing w:after="0" w:line="240" w:lineRule="auto"/>
      <w:ind w:left="1080"/>
    </w:pPr>
    <w:rPr>
      <w:rFonts w:ascii="Arial Narrow" w:hAnsi="Arial Narrow"/>
      <w:b/>
      <w:bCs/>
      <w:color w:val="000000"/>
      <w:sz w:val="20"/>
      <w:szCs w:val="15"/>
      <w:lang w:eastAsia="ar-SA"/>
    </w:rPr>
  </w:style>
  <w:style w:type="character" w:styleId="13">
    <w:name w:val="Hyperlink"/>
    <w:basedOn w:val="8"/>
    <w:qFormat/>
    <w:uiPriority w:val="99"/>
    <w:rPr>
      <w:color w:val="0000FF"/>
      <w:u w:val="single"/>
    </w:rPr>
  </w:style>
  <w:style w:type="paragraph" w:styleId="14">
    <w:name w:val="Subtitle"/>
    <w:basedOn w:val="1"/>
    <w:link w:val="21"/>
    <w:qFormat/>
    <w:uiPriority w:val="0"/>
    <w:pPr>
      <w:spacing w:after="0" w:line="240" w:lineRule="auto"/>
      <w:jc w:val="center"/>
    </w:pPr>
    <w:rPr>
      <w:sz w:val="28"/>
      <w:szCs w:val="28"/>
    </w:rPr>
  </w:style>
  <w:style w:type="table" w:styleId="15">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contextualSpacing/>
    </w:pPr>
  </w:style>
  <w:style w:type="character" w:customStyle="1" w:styleId="17">
    <w:name w:val="Balloon Text Char"/>
    <w:basedOn w:val="8"/>
    <w:link w:val="10"/>
    <w:qFormat/>
    <w:uiPriority w:val="99"/>
    <w:rPr>
      <w:rFonts w:ascii="Segoe UI" w:hAnsi="Segoe UI" w:cs="Segoe UI"/>
      <w:sz w:val="18"/>
      <w:szCs w:val="18"/>
    </w:rPr>
  </w:style>
  <w:style w:type="character" w:customStyle="1" w:styleId="18">
    <w:name w:val="Body Text Indent Char"/>
    <w:basedOn w:val="8"/>
    <w:link w:val="12"/>
    <w:qFormat/>
    <w:uiPriority w:val="0"/>
    <w:rPr>
      <w:rFonts w:ascii="Arial Narrow" w:hAnsi="Arial Narrow"/>
      <w:b/>
      <w:bCs/>
      <w:color w:val="000000"/>
      <w:szCs w:val="15"/>
      <w:lang w:val="en-US" w:eastAsia="ar-SA"/>
    </w:rPr>
  </w:style>
  <w:style w:type="paragraph" w:customStyle="1" w:styleId="19">
    <w:name w:val="Head1Bullet"/>
    <w:basedOn w:val="1"/>
    <w:qFormat/>
    <w:uiPriority w:val="0"/>
    <w:pPr>
      <w:numPr>
        <w:ilvl w:val="0"/>
        <w:numId w:val="1"/>
      </w:numPr>
      <w:tabs>
        <w:tab w:val="clear" w:pos="900"/>
      </w:tabs>
      <w:spacing w:after="0" w:line="240" w:lineRule="auto"/>
      <w:ind w:left="720"/>
    </w:pPr>
  </w:style>
  <w:style w:type="paragraph" w:customStyle="1" w:styleId="20">
    <w:name w:val="Halfspace trailer"/>
    <w:basedOn w:val="1"/>
    <w:qFormat/>
    <w:uiPriority w:val="0"/>
    <w:pPr>
      <w:spacing w:after="120" w:line="240" w:lineRule="auto"/>
    </w:pPr>
    <w:rPr>
      <w:rFonts w:ascii="Tms Rmn" w:hAnsi="Tms Rmn"/>
      <w:sz w:val="20"/>
      <w:szCs w:val="20"/>
      <w:lang w:val="en-GB"/>
    </w:rPr>
  </w:style>
  <w:style w:type="character" w:customStyle="1" w:styleId="21">
    <w:name w:val="Subtitle Char"/>
    <w:basedOn w:val="8"/>
    <w:link w:val="14"/>
    <w:qFormat/>
    <w:uiPriority w:val="0"/>
    <w:rPr>
      <w:sz w:val="28"/>
      <w:szCs w:val="28"/>
      <w:lang w:val="en-US" w:eastAsia="en-US"/>
    </w:rPr>
  </w:style>
  <w:style w:type="character" w:customStyle="1" w:styleId="22">
    <w:name w:val="Body Text Char"/>
    <w:basedOn w:val="8"/>
    <w:link w:val="11"/>
    <w:qFormat/>
    <w:uiPriority w:val="99"/>
    <w:rPr>
      <w:sz w:val="24"/>
      <w:szCs w:val="24"/>
      <w:lang w:val="en-US" w:eastAsia="en-US"/>
    </w:rPr>
  </w:style>
  <w:style w:type="character" w:customStyle="1" w:styleId="23">
    <w:name w:val="Unresolved Mention1"/>
    <w:basedOn w:val="8"/>
    <w:semiHidden/>
    <w:unhideWhenUsed/>
    <w:uiPriority w:val="99"/>
    <w:rPr>
      <w:color w:val="605E5C"/>
      <w:shd w:val="clear" w:color="auto" w:fill="E1DFDD"/>
    </w:rPr>
  </w:style>
  <w:style w:type="character" w:customStyle="1" w:styleId="24">
    <w:name w:val="Unresolved Mention2"/>
    <w:basedOn w:val="8"/>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FFA392-C452-44ED-A6CA-2BEFE459DF97}">
  <ds:schemaRefs/>
</ds:datastoreItem>
</file>

<file path=docProps/app.xml><?xml version="1.0" encoding="utf-8"?>
<Properties xmlns="http://schemas.openxmlformats.org/officeDocument/2006/extended-properties" xmlns:vt="http://schemas.openxmlformats.org/officeDocument/2006/docPropsVTypes">
  <Template>Normal</Template>
  <Company>HP</Company>
  <Pages>3</Pages>
  <Words>926</Words>
  <Characters>5283</Characters>
  <Lines>44</Lines>
  <Paragraphs>12</Paragraphs>
  <TotalTime>1</TotalTime>
  <ScaleCrop>false</ScaleCrop>
  <LinksUpToDate>false</LinksUpToDate>
  <CharactersWithSpaces>6197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2025-08-13T09:41:00Z</dcterms:created>
  <dc:creator>Swetha Rani</dc:creator>
  <cp:lastModifiedBy>OM SAI RAM</cp:lastModifiedBy>
  <dcterms:modified xsi:type="dcterms:W3CDTF">2025-08-25T09:40:46Z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DA9ED2A45A28445CBCDEF28FFD96F170</vt:lpwstr>
  </property>
  <property fmtid="{D5CDD505-2E9C-101B-9397-08002B2CF9AE}" pid="3" name="KSOProductBuildVer">
    <vt:lpwstr>1033-12.2.0.21931</vt:lpwstr>
  </property>
</Properties>
</file>